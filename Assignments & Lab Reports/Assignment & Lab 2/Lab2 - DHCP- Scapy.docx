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2BF" w14:textId="3D81B8BB" w:rsidR="00B714E2" w:rsidRDefault="00BE2CBD" w:rsidP="00B714E2">
      <w:pPr>
        <w:spacing w:line="660" w:lineRule="exact"/>
        <w:ind w:left="280" w:right="424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Theme="minorHAnsi" w:hAnsiTheme="minorHAnsi"/>
          <w:sz w:val="56"/>
          <w:szCs w:val="56"/>
        </w:rPr>
        <w:t xml:space="preserve"> </w:t>
      </w:r>
      <w:r w:rsidR="00B714E2">
        <w:rPr>
          <w:rFonts w:ascii="Calibri" w:eastAsia="Calibri" w:hAnsi="Calibri" w:cs="Calibri"/>
          <w:position w:val="2"/>
          <w:sz w:val="56"/>
          <w:szCs w:val="56"/>
        </w:rPr>
        <w:t xml:space="preserve">CSCI </w:t>
      </w:r>
      <w:r w:rsidR="00A61E0A">
        <w:rPr>
          <w:rFonts w:ascii="Calibri" w:eastAsia="Calibri" w:hAnsi="Calibri" w:cs="Calibri"/>
          <w:position w:val="2"/>
          <w:sz w:val="56"/>
          <w:szCs w:val="56"/>
        </w:rPr>
        <w:t>5180</w:t>
      </w:r>
      <w:r w:rsidR="00B714E2">
        <w:rPr>
          <w:rFonts w:ascii="Calibri" w:eastAsia="Calibri" w:hAnsi="Calibri" w:cs="Calibri"/>
          <w:spacing w:val="3"/>
          <w:position w:val="2"/>
          <w:sz w:val="56"/>
          <w:szCs w:val="56"/>
        </w:rPr>
        <w:t xml:space="preserve"> </w:t>
      </w:r>
      <w:r w:rsidR="00B714E2">
        <w:rPr>
          <w:rFonts w:ascii="Calibri" w:eastAsia="Calibri" w:hAnsi="Calibri" w:cs="Calibri"/>
          <w:position w:val="2"/>
          <w:sz w:val="56"/>
          <w:szCs w:val="56"/>
        </w:rPr>
        <w:t>–</w:t>
      </w:r>
      <w:r w:rsidR="00B714E2">
        <w:rPr>
          <w:rFonts w:ascii="Calibri" w:eastAsia="Calibri" w:hAnsi="Calibri" w:cs="Calibri"/>
          <w:spacing w:val="-3"/>
          <w:position w:val="2"/>
          <w:sz w:val="56"/>
          <w:szCs w:val="56"/>
        </w:rPr>
        <w:t xml:space="preserve"> </w:t>
      </w:r>
      <w:r w:rsidR="00B714E2">
        <w:rPr>
          <w:rFonts w:ascii="Calibri" w:eastAsia="Calibri" w:hAnsi="Calibri" w:cs="Calibri"/>
          <w:position w:val="2"/>
          <w:sz w:val="56"/>
          <w:szCs w:val="56"/>
        </w:rPr>
        <w:t>Network</w:t>
      </w:r>
      <w:r w:rsidR="00B714E2">
        <w:rPr>
          <w:rFonts w:ascii="Calibri" w:eastAsia="Calibri" w:hAnsi="Calibri" w:cs="Calibri"/>
          <w:spacing w:val="-18"/>
          <w:position w:val="2"/>
          <w:sz w:val="56"/>
          <w:szCs w:val="56"/>
        </w:rPr>
        <w:t xml:space="preserve"> </w:t>
      </w:r>
      <w:r w:rsidR="00B714E2">
        <w:rPr>
          <w:rFonts w:ascii="Calibri" w:eastAsia="Calibri" w:hAnsi="Calibri" w:cs="Calibri"/>
          <w:w w:val="99"/>
          <w:position w:val="2"/>
          <w:sz w:val="56"/>
          <w:szCs w:val="56"/>
        </w:rPr>
        <w:t>Management</w:t>
      </w:r>
    </w:p>
    <w:p w14:paraId="3847B382" w14:textId="0C21CAA7" w:rsidR="00974A5D" w:rsidRPr="00B21CBF" w:rsidRDefault="00B714E2" w:rsidP="00B714E2">
      <w:pPr>
        <w:jc w:val="center"/>
        <w:rPr>
          <w:rFonts w:asciiTheme="minorHAnsi" w:hAnsiTheme="minorHAns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and</w:t>
      </w:r>
      <w:r>
        <w:rPr>
          <w:rFonts w:ascii="Calibri" w:eastAsia="Calibri" w:hAnsi="Calibri" w:cs="Calibri"/>
          <w:spacing w:val="-9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2"/>
          <w:w w:val="99"/>
          <w:sz w:val="56"/>
          <w:szCs w:val="56"/>
        </w:rPr>
        <w:t>Automation</w:t>
      </w:r>
    </w:p>
    <w:p w14:paraId="31BE5A32" w14:textId="77777777" w:rsidR="00974A5D" w:rsidRPr="00B21CBF" w:rsidRDefault="00974A5D" w:rsidP="00B21CBF">
      <w:pPr>
        <w:jc w:val="center"/>
        <w:rPr>
          <w:rFonts w:asciiTheme="minorHAnsi" w:hAnsiTheme="minorHAnsi"/>
          <w:sz w:val="40"/>
          <w:szCs w:val="40"/>
        </w:rPr>
      </w:pPr>
    </w:p>
    <w:p w14:paraId="6E96ED14" w14:textId="77777777" w:rsidR="00974A5D" w:rsidRDefault="00974A5D" w:rsidP="00B21CBF">
      <w:pPr>
        <w:jc w:val="center"/>
        <w:rPr>
          <w:rFonts w:asciiTheme="minorHAnsi" w:hAnsiTheme="minorHAnsi"/>
          <w:sz w:val="40"/>
          <w:szCs w:val="40"/>
        </w:rPr>
      </w:pPr>
    </w:p>
    <w:p w14:paraId="0DE27179" w14:textId="77777777" w:rsidR="00B21CBF" w:rsidRDefault="00B21CBF" w:rsidP="00B21CBF">
      <w:pPr>
        <w:jc w:val="center"/>
        <w:rPr>
          <w:rFonts w:asciiTheme="minorHAnsi" w:hAnsiTheme="minorHAnsi"/>
          <w:sz w:val="40"/>
          <w:szCs w:val="40"/>
        </w:rPr>
      </w:pPr>
    </w:p>
    <w:p w14:paraId="4327D9E4" w14:textId="77777777" w:rsidR="00B21CBF" w:rsidRDefault="00B21CBF" w:rsidP="00B21CBF">
      <w:pPr>
        <w:jc w:val="center"/>
        <w:rPr>
          <w:rFonts w:asciiTheme="minorHAnsi" w:hAnsiTheme="minorHAnsi"/>
          <w:sz w:val="40"/>
          <w:szCs w:val="40"/>
        </w:rPr>
      </w:pPr>
    </w:p>
    <w:p w14:paraId="6ADEDCBD" w14:textId="77777777" w:rsidR="00B21CBF" w:rsidRPr="00B21CBF" w:rsidRDefault="00B21CBF" w:rsidP="00B21CBF">
      <w:pPr>
        <w:jc w:val="center"/>
        <w:rPr>
          <w:rFonts w:asciiTheme="minorHAnsi" w:hAnsiTheme="minorHAnsi"/>
          <w:sz w:val="40"/>
          <w:szCs w:val="40"/>
        </w:rPr>
      </w:pPr>
    </w:p>
    <w:p w14:paraId="2F120BF5" w14:textId="34D196B4" w:rsidR="00974A5D" w:rsidRDefault="005E3DD6" w:rsidP="00B21CBF">
      <w:pPr>
        <w:jc w:val="center"/>
        <w:rPr>
          <w:rFonts w:asciiTheme="minorHAnsi" w:hAnsiTheme="minorHAnsi"/>
          <w:sz w:val="40"/>
          <w:szCs w:val="40"/>
        </w:rPr>
      </w:pPr>
      <w:r w:rsidRPr="00B21CBF">
        <w:rPr>
          <w:rFonts w:asciiTheme="minorHAnsi" w:hAnsiTheme="minorHAnsi"/>
          <w:sz w:val="40"/>
          <w:szCs w:val="40"/>
        </w:rPr>
        <w:t xml:space="preserve">Lab </w:t>
      </w:r>
      <w:r w:rsidR="0001232C">
        <w:rPr>
          <w:rFonts w:asciiTheme="minorHAnsi" w:hAnsiTheme="minorHAnsi"/>
          <w:sz w:val="40"/>
          <w:szCs w:val="40"/>
        </w:rPr>
        <w:t>2</w:t>
      </w:r>
    </w:p>
    <w:p w14:paraId="57BFD4A3" w14:textId="77777777" w:rsidR="00E736FA" w:rsidRPr="00B21CBF" w:rsidRDefault="00E736FA" w:rsidP="00B21CBF">
      <w:pPr>
        <w:jc w:val="center"/>
        <w:rPr>
          <w:rFonts w:asciiTheme="minorHAnsi" w:hAnsiTheme="minorHAnsi"/>
          <w:sz w:val="40"/>
          <w:szCs w:val="40"/>
        </w:rPr>
      </w:pPr>
    </w:p>
    <w:p w14:paraId="4C1AAEFA" w14:textId="307A1519" w:rsidR="00E736FA" w:rsidRDefault="00625BC5" w:rsidP="00B21CBF">
      <w:pPr>
        <w:jc w:val="center"/>
        <w:rPr>
          <w:rFonts w:asciiTheme="minorHAnsi" w:hAnsiTheme="minorHAnsi"/>
          <w:sz w:val="40"/>
          <w:szCs w:val="40"/>
        </w:rPr>
      </w:pPr>
      <w:bookmarkStart w:id="0" w:name="_Hlk535917946"/>
      <w:r w:rsidRPr="00B21CBF">
        <w:rPr>
          <w:rFonts w:asciiTheme="minorHAnsi" w:hAnsiTheme="minorHAnsi"/>
          <w:sz w:val="40"/>
          <w:szCs w:val="40"/>
        </w:rPr>
        <w:t>DHCP</w:t>
      </w:r>
      <w:r w:rsidR="000604BA">
        <w:rPr>
          <w:rFonts w:asciiTheme="minorHAnsi" w:hAnsiTheme="minorHAnsi"/>
          <w:sz w:val="40"/>
          <w:szCs w:val="40"/>
        </w:rPr>
        <w:t xml:space="preserve">v4, </w:t>
      </w:r>
      <w:r w:rsidR="00FE1A2F" w:rsidRPr="00B21CBF">
        <w:rPr>
          <w:rFonts w:asciiTheme="minorHAnsi" w:hAnsiTheme="minorHAnsi"/>
          <w:sz w:val="40"/>
          <w:szCs w:val="40"/>
        </w:rPr>
        <w:t>DHCPv6</w:t>
      </w:r>
      <w:r w:rsidR="000157B0">
        <w:rPr>
          <w:rFonts w:asciiTheme="minorHAnsi" w:hAnsiTheme="minorHAnsi"/>
          <w:sz w:val="40"/>
          <w:szCs w:val="40"/>
        </w:rPr>
        <w:t xml:space="preserve"> - </w:t>
      </w:r>
      <w:r w:rsidR="00FE1A2F" w:rsidRPr="00B21CBF">
        <w:rPr>
          <w:rFonts w:asciiTheme="minorHAnsi" w:hAnsiTheme="minorHAnsi"/>
          <w:sz w:val="40"/>
          <w:szCs w:val="40"/>
        </w:rPr>
        <w:t>Auto</w:t>
      </w:r>
      <w:r w:rsidR="00ED5A75">
        <w:rPr>
          <w:rFonts w:asciiTheme="minorHAnsi" w:hAnsiTheme="minorHAnsi"/>
          <w:sz w:val="40"/>
          <w:szCs w:val="40"/>
        </w:rPr>
        <w:t>-</w:t>
      </w:r>
      <w:r w:rsidR="00FE1A2F" w:rsidRPr="00B21CBF">
        <w:rPr>
          <w:rFonts w:asciiTheme="minorHAnsi" w:hAnsiTheme="minorHAnsi"/>
          <w:sz w:val="40"/>
          <w:szCs w:val="40"/>
        </w:rPr>
        <w:t>configuration</w:t>
      </w:r>
      <w:r w:rsidR="00193946">
        <w:rPr>
          <w:rFonts w:asciiTheme="minorHAnsi" w:hAnsiTheme="minorHAnsi"/>
          <w:sz w:val="40"/>
          <w:szCs w:val="40"/>
        </w:rPr>
        <w:t>,</w:t>
      </w:r>
      <w:r w:rsidR="004822A3">
        <w:rPr>
          <w:rFonts w:asciiTheme="minorHAnsi" w:hAnsiTheme="minorHAnsi"/>
          <w:sz w:val="40"/>
          <w:szCs w:val="40"/>
        </w:rPr>
        <w:t xml:space="preserve"> </w:t>
      </w:r>
      <w:r w:rsidR="00FB5BC4" w:rsidRPr="00E435A8">
        <w:rPr>
          <w:rFonts w:asciiTheme="minorHAnsi" w:hAnsiTheme="minorHAnsi"/>
          <w:sz w:val="40"/>
          <w:szCs w:val="40"/>
        </w:rPr>
        <w:t>Prefix Delegation</w:t>
      </w:r>
      <w:bookmarkEnd w:id="0"/>
      <w:r w:rsidR="00193946">
        <w:rPr>
          <w:rFonts w:asciiTheme="minorHAnsi" w:hAnsiTheme="minorHAnsi"/>
          <w:sz w:val="40"/>
          <w:szCs w:val="40"/>
        </w:rPr>
        <w:t xml:space="preserve"> </w:t>
      </w:r>
      <w:r w:rsidR="00E736FA">
        <w:rPr>
          <w:rFonts w:asciiTheme="minorHAnsi" w:hAnsiTheme="minorHAnsi"/>
          <w:sz w:val="40"/>
          <w:szCs w:val="40"/>
        </w:rPr>
        <w:t>&amp;</w:t>
      </w:r>
      <w:r w:rsidR="00193946">
        <w:rPr>
          <w:rFonts w:asciiTheme="minorHAnsi" w:hAnsiTheme="minorHAnsi"/>
          <w:sz w:val="40"/>
          <w:szCs w:val="40"/>
        </w:rPr>
        <w:t xml:space="preserve"> </w:t>
      </w:r>
      <w:r w:rsidR="00037B86">
        <w:rPr>
          <w:rFonts w:asciiTheme="minorHAnsi" w:hAnsiTheme="minorHAnsi"/>
          <w:sz w:val="40"/>
          <w:szCs w:val="40"/>
        </w:rPr>
        <w:t>Scap</w:t>
      </w:r>
      <w:r w:rsidR="00E736FA">
        <w:rPr>
          <w:rFonts w:asciiTheme="minorHAnsi" w:hAnsiTheme="minorHAnsi"/>
          <w:sz w:val="40"/>
          <w:szCs w:val="40"/>
        </w:rPr>
        <w:t>y</w:t>
      </w:r>
      <w:bookmarkStart w:id="1" w:name="_GoBack"/>
      <w:bookmarkEnd w:id="1"/>
    </w:p>
    <w:p w14:paraId="02C7217F" w14:textId="77777777" w:rsidR="00B21CBF" w:rsidRDefault="00B21CBF" w:rsidP="00B21CBF">
      <w:pPr>
        <w:jc w:val="center"/>
        <w:rPr>
          <w:rFonts w:asciiTheme="minorHAnsi" w:hAnsiTheme="minorHAnsi"/>
          <w:sz w:val="40"/>
          <w:szCs w:val="40"/>
        </w:rPr>
      </w:pPr>
    </w:p>
    <w:p w14:paraId="2C5CA8BB" w14:textId="77777777" w:rsidR="00B21CBF" w:rsidRDefault="00B21CBF" w:rsidP="00B21CBF">
      <w:pPr>
        <w:jc w:val="center"/>
        <w:rPr>
          <w:rFonts w:asciiTheme="minorHAnsi" w:hAnsiTheme="minorHAnsi"/>
          <w:sz w:val="40"/>
          <w:szCs w:val="40"/>
        </w:rPr>
      </w:pPr>
    </w:p>
    <w:p w14:paraId="79C1CC20" w14:textId="77777777" w:rsidR="00B21CBF" w:rsidRDefault="00B21CBF" w:rsidP="00B21CBF">
      <w:pPr>
        <w:jc w:val="center"/>
        <w:rPr>
          <w:rFonts w:asciiTheme="minorHAnsi" w:hAnsiTheme="minorHAnsi"/>
          <w:sz w:val="40"/>
          <w:szCs w:val="40"/>
        </w:rPr>
      </w:pPr>
    </w:p>
    <w:p w14:paraId="1AC0CF54" w14:textId="77777777" w:rsidR="00B21CBF" w:rsidRPr="00B21CBF" w:rsidRDefault="00B21CBF" w:rsidP="00B21CBF">
      <w:pPr>
        <w:jc w:val="center"/>
        <w:rPr>
          <w:rFonts w:asciiTheme="minorHAnsi" w:hAnsiTheme="minorHAnsi"/>
          <w:sz w:val="40"/>
          <w:szCs w:val="40"/>
        </w:rPr>
      </w:pPr>
    </w:p>
    <w:p w14:paraId="08C52416" w14:textId="77777777" w:rsidR="00974A5D" w:rsidRPr="00B21CBF" w:rsidRDefault="00974A5D" w:rsidP="00B21CBF">
      <w:pPr>
        <w:jc w:val="center"/>
        <w:rPr>
          <w:rFonts w:asciiTheme="minorHAnsi" w:hAnsiTheme="minorHAnsi"/>
          <w:sz w:val="32"/>
          <w:szCs w:val="32"/>
        </w:rPr>
      </w:pPr>
      <w:r w:rsidRPr="00B21CBF">
        <w:rPr>
          <w:rFonts w:asciiTheme="minorHAnsi" w:hAnsiTheme="minorHAnsi"/>
          <w:sz w:val="32"/>
          <w:szCs w:val="32"/>
        </w:rPr>
        <w:t>University of Colorado Boulder</w:t>
      </w:r>
    </w:p>
    <w:p w14:paraId="0E06120C" w14:textId="3498B72D" w:rsidR="00974A5D" w:rsidRDefault="00B714E2" w:rsidP="00B21CBF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Department of Computer Science</w:t>
      </w:r>
    </w:p>
    <w:p w14:paraId="61B7F9A2" w14:textId="1AAA7D8E" w:rsidR="00A61E0A" w:rsidRPr="00B21CBF" w:rsidRDefault="00A61E0A" w:rsidP="00B21CBF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Network Engineering</w:t>
      </w:r>
    </w:p>
    <w:p w14:paraId="19EF16BA" w14:textId="77777777" w:rsidR="00974A5D" w:rsidRPr="00B21CBF" w:rsidRDefault="00974A5D" w:rsidP="00B21CBF">
      <w:pPr>
        <w:jc w:val="center"/>
        <w:rPr>
          <w:rFonts w:asciiTheme="minorHAnsi" w:hAnsiTheme="minorHAnsi"/>
          <w:sz w:val="32"/>
          <w:szCs w:val="32"/>
        </w:rPr>
      </w:pPr>
    </w:p>
    <w:p w14:paraId="0447922D" w14:textId="77777777" w:rsidR="00974A5D" w:rsidRDefault="00974A5D" w:rsidP="00B21CBF">
      <w:pPr>
        <w:jc w:val="center"/>
        <w:rPr>
          <w:rFonts w:asciiTheme="minorHAnsi" w:hAnsiTheme="minorHAnsi"/>
          <w:sz w:val="32"/>
          <w:szCs w:val="32"/>
        </w:rPr>
      </w:pPr>
    </w:p>
    <w:p w14:paraId="71DE8BF9" w14:textId="77777777" w:rsidR="00B21CBF" w:rsidRDefault="00B21CBF" w:rsidP="00B21CBF">
      <w:pPr>
        <w:jc w:val="center"/>
        <w:rPr>
          <w:rFonts w:asciiTheme="minorHAnsi" w:hAnsiTheme="minorHAnsi"/>
          <w:sz w:val="32"/>
          <w:szCs w:val="32"/>
        </w:rPr>
      </w:pPr>
    </w:p>
    <w:p w14:paraId="01ACD416" w14:textId="77777777" w:rsidR="00B21CBF" w:rsidRDefault="00B21CBF" w:rsidP="00B21CBF">
      <w:pPr>
        <w:jc w:val="center"/>
        <w:rPr>
          <w:rFonts w:asciiTheme="minorHAnsi" w:hAnsiTheme="minorHAnsi"/>
          <w:sz w:val="32"/>
          <w:szCs w:val="32"/>
        </w:rPr>
      </w:pPr>
    </w:p>
    <w:p w14:paraId="5E50F096" w14:textId="77777777" w:rsidR="00B21CBF" w:rsidRPr="00B21CBF" w:rsidRDefault="00B21CBF" w:rsidP="00B21CBF">
      <w:pPr>
        <w:jc w:val="center"/>
        <w:rPr>
          <w:rFonts w:asciiTheme="minorHAnsi" w:hAnsiTheme="minorHAnsi"/>
          <w:sz w:val="32"/>
          <w:szCs w:val="32"/>
        </w:rPr>
      </w:pPr>
    </w:p>
    <w:p w14:paraId="48BF6917" w14:textId="77777777" w:rsidR="00974A5D" w:rsidRPr="00B21CBF" w:rsidRDefault="00974A5D" w:rsidP="00B21CBF">
      <w:pPr>
        <w:jc w:val="center"/>
        <w:rPr>
          <w:rFonts w:asciiTheme="minorHAnsi" w:hAnsiTheme="minorHAnsi"/>
          <w:sz w:val="32"/>
          <w:szCs w:val="32"/>
        </w:rPr>
      </w:pPr>
      <w:r w:rsidRPr="00B21CBF">
        <w:rPr>
          <w:rFonts w:asciiTheme="minorHAnsi" w:hAnsiTheme="minorHAnsi"/>
          <w:sz w:val="32"/>
          <w:szCs w:val="32"/>
        </w:rPr>
        <w:t>Professor Levi Perigo, Ph.D.</w:t>
      </w:r>
    </w:p>
    <w:p w14:paraId="722F7FA7" w14:textId="77777777" w:rsidR="00974A5D" w:rsidRPr="00B21CBF" w:rsidRDefault="00974A5D" w:rsidP="00B21CBF">
      <w:pPr>
        <w:jc w:val="center"/>
        <w:rPr>
          <w:rFonts w:asciiTheme="minorHAnsi" w:hAnsiTheme="minorHAnsi"/>
        </w:rPr>
      </w:pPr>
    </w:p>
    <w:p w14:paraId="234123E1" w14:textId="77777777" w:rsidR="00974A5D" w:rsidRPr="00B21CBF" w:rsidRDefault="00974A5D" w:rsidP="00F71BEC">
      <w:pPr>
        <w:rPr>
          <w:rFonts w:asciiTheme="minorHAnsi" w:hAnsiTheme="minorHAnsi"/>
        </w:rPr>
      </w:pPr>
      <w:r w:rsidRPr="00B21CBF">
        <w:rPr>
          <w:rFonts w:asciiTheme="minorHAnsi" w:hAnsiTheme="minorHAnsi"/>
        </w:rPr>
        <w:br w:type="page"/>
      </w:r>
    </w:p>
    <w:p w14:paraId="56AD6B4E" w14:textId="2B65552A" w:rsidR="006632F2" w:rsidRPr="00E435A8" w:rsidRDefault="006632F2" w:rsidP="009A4305">
      <w:pPr>
        <w:pStyle w:val="Heading1"/>
        <w:keepLines/>
        <w:spacing w:after="0" w:line="259" w:lineRule="auto"/>
        <w:rPr>
          <w:rFonts w:ascii="Calibri" w:hAnsi="Calibri"/>
          <w:b w:val="0"/>
          <w:bCs w:val="0"/>
          <w:color w:val="365F91" w:themeColor="accent1" w:themeShade="BF"/>
          <w:kern w:val="0"/>
          <w:sz w:val="24"/>
          <w:szCs w:val="24"/>
        </w:rPr>
      </w:pPr>
      <w:r w:rsidRPr="00B21CBF">
        <w:rPr>
          <w:rFonts w:ascii="Calibri" w:hAnsi="Calibri"/>
          <w:b w:val="0"/>
          <w:bCs w:val="0"/>
          <w:color w:val="365F91" w:themeColor="accent1" w:themeShade="BF"/>
          <w:kern w:val="0"/>
        </w:rPr>
        <w:lastRenderedPageBreak/>
        <w:t>Summary</w:t>
      </w:r>
      <w:r w:rsidRPr="00B21CBF">
        <w:rPr>
          <w:rFonts w:asciiTheme="minorHAnsi" w:eastAsia="Arial" w:hAnsiTheme="minorHAnsi"/>
          <w:spacing w:val="2"/>
          <w:sz w:val="56"/>
          <w:szCs w:val="56"/>
        </w:rPr>
        <w:br/>
      </w:r>
      <w:bookmarkStart w:id="2" w:name="_Hlk535918283"/>
      <w:r w:rsidR="00E218C8" w:rsidRPr="00E435A8">
        <w:rPr>
          <w:rFonts w:asciiTheme="minorHAnsi" w:eastAsia="Arial" w:hAnsiTheme="minorHAnsi"/>
          <w:b w:val="0"/>
          <w:spacing w:val="2"/>
          <w:sz w:val="24"/>
          <w:szCs w:val="24"/>
          <w:u w:val="single"/>
        </w:rPr>
        <w:t xml:space="preserve">Introduction to </w:t>
      </w:r>
      <w:r w:rsidR="000157B0" w:rsidRPr="00E435A8">
        <w:rPr>
          <w:rFonts w:asciiTheme="minorHAnsi" w:eastAsia="Arial" w:hAnsiTheme="minorHAnsi"/>
          <w:b w:val="0"/>
          <w:spacing w:val="2"/>
          <w:sz w:val="24"/>
          <w:szCs w:val="24"/>
          <w:u w:val="single"/>
        </w:rPr>
        <w:t>DHCPv4</w:t>
      </w:r>
      <w:r w:rsidR="001D4909" w:rsidRPr="00E435A8">
        <w:rPr>
          <w:rFonts w:asciiTheme="minorHAnsi" w:eastAsia="Arial" w:hAnsiTheme="minorHAnsi"/>
          <w:b w:val="0"/>
          <w:spacing w:val="2"/>
          <w:sz w:val="24"/>
          <w:szCs w:val="24"/>
          <w:u w:val="single"/>
        </w:rPr>
        <w:t xml:space="preserve"> (</w:t>
      </w:r>
      <w:r w:rsidR="00377D20" w:rsidRPr="00E435A8">
        <w:rPr>
          <w:rFonts w:asciiTheme="minorHAnsi" w:eastAsia="Arial" w:hAnsiTheme="minorHAnsi"/>
          <w:b w:val="0"/>
          <w:spacing w:val="2"/>
          <w:sz w:val="24"/>
          <w:szCs w:val="24"/>
          <w:u w:val="single"/>
        </w:rPr>
        <w:t>Scripting</w:t>
      </w:r>
      <w:r w:rsidR="001D4909" w:rsidRPr="00E435A8">
        <w:rPr>
          <w:rFonts w:asciiTheme="minorHAnsi" w:eastAsia="Arial" w:hAnsiTheme="minorHAnsi"/>
          <w:b w:val="0"/>
          <w:spacing w:val="2"/>
          <w:sz w:val="24"/>
          <w:szCs w:val="24"/>
          <w:u w:val="single"/>
        </w:rPr>
        <w:t>)</w:t>
      </w:r>
      <w:r w:rsidR="00377D20" w:rsidRPr="00E435A8">
        <w:rPr>
          <w:rFonts w:asciiTheme="minorHAnsi" w:eastAsia="Arial" w:hAnsiTheme="minorHAnsi"/>
          <w:b w:val="0"/>
          <w:spacing w:val="2"/>
          <w:sz w:val="24"/>
          <w:szCs w:val="24"/>
          <w:u w:val="single"/>
        </w:rPr>
        <w:t xml:space="preserve">, </w:t>
      </w:r>
      <w:r w:rsidR="00625BC5" w:rsidRPr="00E435A8">
        <w:rPr>
          <w:rFonts w:asciiTheme="minorHAnsi" w:eastAsia="Arial" w:hAnsiTheme="minorHAnsi"/>
          <w:b w:val="0"/>
          <w:spacing w:val="2"/>
          <w:sz w:val="24"/>
          <w:szCs w:val="24"/>
          <w:u w:val="single"/>
        </w:rPr>
        <w:t>DHCP</w:t>
      </w:r>
      <w:r w:rsidR="00FE1A2F" w:rsidRPr="00E435A8">
        <w:rPr>
          <w:rFonts w:asciiTheme="minorHAnsi" w:eastAsia="Arial" w:hAnsiTheme="minorHAnsi"/>
          <w:b w:val="0"/>
          <w:spacing w:val="2"/>
          <w:sz w:val="24"/>
          <w:szCs w:val="24"/>
          <w:u w:val="single"/>
        </w:rPr>
        <w:t xml:space="preserve"> Auto</w:t>
      </w:r>
      <w:r w:rsidR="00B21CBF" w:rsidRPr="00E435A8">
        <w:rPr>
          <w:rFonts w:asciiTheme="minorHAnsi" w:eastAsia="Arial" w:hAnsiTheme="minorHAnsi"/>
          <w:b w:val="0"/>
          <w:spacing w:val="2"/>
          <w:sz w:val="24"/>
          <w:szCs w:val="24"/>
          <w:u w:val="single"/>
        </w:rPr>
        <w:t>-</w:t>
      </w:r>
      <w:r w:rsidR="00FE1A2F" w:rsidRPr="00E435A8">
        <w:rPr>
          <w:rFonts w:asciiTheme="minorHAnsi" w:eastAsia="Arial" w:hAnsiTheme="minorHAnsi"/>
          <w:b w:val="0"/>
          <w:spacing w:val="2"/>
          <w:sz w:val="24"/>
          <w:szCs w:val="24"/>
          <w:u w:val="single"/>
        </w:rPr>
        <w:t>configuration</w:t>
      </w:r>
      <w:r w:rsidR="000157B0" w:rsidRPr="00E435A8">
        <w:rPr>
          <w:rFonts w:asciiTheme="minorHAnsi" w:eastAsia="Arial" w:hAnsiTheme="minorHAnsi"/>
          <w:b w:val="0"/>
          <w:spacing w:val="2"/>
          <w:sz w:val="24"/>
          <w:szCs w:val="24"/>
          <w:u w:val="single"/>
        </w:rPr>
        <w:t xml:space="preserve"> and</w:t>
      </w:r>
      <w:r w:rsidR="00377D20" w:rsidRPr="00E435A8">
        <w:rPr>
          <w:rFonts w:asciiTheme="minorHAnsi" w:eastAsia="Arial" w:hAnsiTheme="minorHAnsi"/>
          <w:b w:val="0"/>
          <w:spacing w:val="2"/>
          <w:sz w:val="24"/>
          <w:szCs w:val="24"/>
          <w:u w:val="single"/>
        </w:rPr>
        <w:t xml:space="preserve"> Prefix-Delegation</w:t>
      </w:r>
      <w:bookmarkEnd w:id="2"/>
    </w:p>
    <w:p w14:paraId="55FA8592" w14:textId="77777777" w:rsidR="006632F2" w:rsidRPr="00E435A8" w:rsidRDefault="006632F2" w:rsidP="00B21CBF">
      <w:pPr>
        <w:ind w:firstLine="720"/>
        <w:jc w:val="both"/>
        <w:rPr>
          <w:rFonts w:asciiTheme="minorHAnsi" w:eastAsia="Arial" w:hAnsiTheme="minorHAnsi"/>
          <w:spacing w:val="2"/>
          <w:sz w:val="24"/>
          <w:szCs w:val="24"/>
        </w:rPr>
      </w:pPr>
    </w:p>
    <w:p w14:paraId="544E2E54" w14:textId="5F9E6DE8" w:rsidR="006632F2" w:rsidRPr="00B21CBF" w:rsidRDefault="002937CD" w:rsidP="00F97AC3">
      <w:pPr>
        <w:jc w:val="both"/>
        <w:rPr>
          <w:rFonts w:asciiTheme="minorHAnsi" w:eastAsia="Arial" w:hAnsiTheme="minorHAnsi"/>
          <w:spacing w:val="2"/>
          <w:sz w:val="22"/>
          <w:szCs w:val="22"/>
        </w:rPr>
      </w:pPr>
      <w:r w:rsidRPr="00E435A8">
        <w:rPr>
          <w:rFonts w:asciiTheme="minorHAnsi" w:eastAsia="Arial" w:hAnsiTheme="minorHAnsi"/>
          <w:spacing w:val="2"/>
          <w:sz w:val="24"/>
          <w:szCs w:val="24"/>
        </w:rPr>
        <w:t xml:space="preserve">This lab focuses on </w:t>
      </w:r>
      <w:r w:rsidR="00560C1F" w:rsidRPr="00E435A8">
        <w:rPr>
          <w:rFonts w:asciiTheme="minorHAnsi" w:eastAsia="Arial" w:hAnsiTheme="minorHAnsi"/>
          <w:spacing w:val="2"/>
          <w:sz w:val="24"/>
          <w:szCs w:val="24"/>
        </w:rPr>
        <w:t>DHCP and</w:t>
      </w:r>
      <w:r w:rsidR="00F97AC3" w:rsidRPr="00E435A8">
        <w:rPr>
          <w:rFonts w:asciiTheme="minorHAnsi" w:eastAsia="Arial" w:hAnsiTheme="minorHAnsi"/>
          <w:spacing w:val="2"/>
          <w:sz w:val="24"/>
          <w:szCs w:val="24"/>
        </w:rPr>
        <w:t xml:space="preserve"> provides an insight into IP </w:t>
      </w:r>
      <w:r w:rsidRPr="00E435A8">
        <w:rPr>
          <w:rFonts w:asciiTheme="minorHAnsi" w:eastAsia="Arial" w:hAnsiTheme="minorHAnsi"/>
          <w:spacing w:val="2"/>
          <w:sz w:val="24"/>
          <w:szCs w:val="24"/>
        </w:rPr>
        <w:t xml:space="preserve">address configuration in a routed network. </w:t>
      </w:r>
      <w:r w:rsidR="006632F2" w:rsidRPr="00E435A8">
        <w:rPr>
          <w:rFonts w:asciiTheme="minorHAnsi" w:eastAsia="Arial" w:hAnsiTheme="minorHAnsi"/>
          <w:spacing w:val="2"/>
          <w:sz w:val="24"/>
          <w:szCs w:val="24"/>
        </w:rPr>
        <w:t xml:space="preserve">We will be using </w:t>
      </w:r>
      <w:r w:rsidR="00625BC5" w:rsidRPr="00E435A8">
        <w:rPr>
          <w:rFonts w:asciiTheme="minorHAnsi" w:eastAsia="Arial" w:hAnsiTheme="minorHAnsi"/>
          <w:spacing w:val="2"/>
          <w:sz w:val="24"/>
          <w:szCs w:val="24"/>
        </w:rPr>
        <w:t>GNS3</w:t>
      </w:r>
      <w:r w:rsidR="006632F2" w:rsidRPr="00E435A8">
        <w:rPr>
          <w:rFonts w:asciiTheme="minorHAnsi" w:eastAsia="Arial" w:hAnsiTheme="minorHAnsi"/>
          <w:spacing w:val="2"/>
          <w:sz w:val="24"/>
          <w:szCs w:val="24"/>
        </w:rPr>
        <w:t xml:space="preserve"> to perform all the objectives in this lab. </w:t>
      </w:r>
      <w:r w:rsidR="00F97AC3" w:rsidRPr="00E435A8">
        <w:rPr>
          <w:rFonts w:asciiTheme="minorHAnsi" w:eastAsia="Arial" w:hAnsiTheme="minorHAnsi"/>
          <w:spacing w:val="2"/>
          <w:sz w:val="24"/>
          <w:szCs w:val="24"/>
        </w:rPr>
        <w:t>The first part of the lab focuses on configuring DHCPv4 through scripting</w:t>
      </w:r>
      <w:r w:rsidR="00BA3AC9" w:rsidRPr="00E435A8">
        <w:rPr>
          <w:rFonts w:asciiTheme="minorHAnsi" w:eastAsia="Arial" w:hAnsiTheme="minorHAnsi"/>
          <w:spacing w:val="2"/>
          <w:sz w:val="24"/>
          <w:szCs w:val="24"/>
        </w:rPr>
        <w:t>,</w:t>
      </w:r>
      <w:r w:rsidR="00F97AC3" w:rsidRPr="00E435A8">
        <w:rPr>
          <w:rFonts w:asciiTheme="minorHAnsi" w:eastAsia="Arial" w:hAnsiTheme="minorHAnsi"/>
          <w:spacing w:val="2"/>
          <w:sz w:val="24"/>
          <w:szCs w:val="24"/>
        </w:rPr>
        <w:t xml:space="preserve"> and the remaining objectives are intended to instill strong foundation knowledge on </w:t>
      </w:r>
      <w:r w:rsidR="00FE1A2F" w:rsidRPr="00E435A8">
        <w:rPr>
          <w:rFonts w:asciiTheme="minorHAnsi" w:eastAsia="Arial" w:hAnsiTheme="minorHAnsi"/>
          <w:spacing w:val="2"/>
          <w:sz w:val="24"/>
          <w:szCs w:val="24"/>
        </w:rPr>
        <w:t>DHCP</w:t>
      </w:r>
      <w:r w:rsidR="00F97AC3" w:rsidRPr="00E435A8">
        <w:rPr>
          <w:rFonts w:asciiTheme="minorHAnsi" w:eastAsia="Arial" w:hAnsiTheme="minorHAnsi"/>
          <w:spacing w:val="2"/>
          <w:sz w:val="24"/>
          <w:szCs w:val="24"/>
        </w:rPr>
        <w:t>v6. DHCPv6 will be</w:t>
      </w:r>
      <w:r w:rsidR="00FE1A2F" w:rsidRPr="00E435A8">
        <w:rPr>
          <w:rFonts w:asciiTheme="minorHAnsi" w:eastAsia="Arial" w:hAnsiTheme="minorHAnsi"/>
          <w:spacing w:val="2"/>
          <w:sz w:val="24"/>
          <w:szCs w:val="24"/>
        </w:rPr>
        <w:t xml:space="preserve"> </w:t>
      </w:r>
      <w:r w:rsidR="00F97AC3" w:rsidRPr="00E435A8">
        <w:rPr>
          <w:rFonts w:asciiTheme="minorHAnsi" w:eastAsia="Arial" w:hAnsiTheme="minorHAnsi"/>
          <w:spacing w:val="2"/>
          <w:sz w:val="24"/>
          <w:szCs w:val="24"/>
        </w:rPr>
        <w:t xml:space="preserve">used </w:t>
      </w:r>
      <w:r w:rsidR="00FE1A2F" w:rsidRPr="00E435A8">
        <w:rPr>
          <w:rFonts w:asciiTheme="minorHAnsi" w:eastAsia="Arial" w:hAnsiTheme="minorHAnsi"/>
          <w:spacing w:val="2"/>
          <w:sz w:val="24"/>
          <w:szCs w:val="24"/>
        </w:rPr>
        <w:t>for auto</w:t>
      </w:r>
      <w:r w:rsidR="00B21CBF" w:rsidRPr="00E435A8">
        <w:rPr>
          <w:rFonts w:asciiTheme="minorHAnsi" w:eastAsia="Arial" w:hAnsiTheme="minorHAnsi"/>
          <w:spacing w:val="2"/>
          <w:sz w:val="24"/>
          <w:szCs w:val="24"/>
        </w:rPr>
        <w:t>-</w:t>
      </w:r>
      <w:r w:rsidR="00625BC5" w:rsidRPr="00E435A8">
        <w:rPr>
          <w:rFonts w:asciiTheme="minorHAnsi" w:eastAsia="Arial" w:hAnsiTheme="minorHAnsi"/>
          <w:spacing w:val="2"/>
          <w:sz w:val="24"/>
          <w:szCs w:val="24"/>
        </w:rPr>
        <w:t xml:space="preserve">configuration of IP addresses </w:t>
      </w:r>
      <w:r w:rsidR="00F97AC3" w:rsidRPr="00E435A8">
        <w:rPr>
          <w:rFonts w:asciiTheme="minorHAnsi" w:eastAsia="Arial" w:hAnsiTheme="minorHAnsi"/>
          <w:spacing w:val="2"/>
          <w:sz w:val="24"/>
          <w:szCs w:val="24"/>
        </w:rPr>
        <w:t>and delegating prefixes. In the final part of the lab, different packets are constructed through Scapy.</w:t>
      </w:r>
      <w:r w:rsidR="00F97AC3">
        <w:rPr>
          <w:rFonts w:asciiTheme="minorHAnsi" w:eastAsia="Arial" w:hAnsiTheme="minorHAnsi"/>
          <w:spacing w:val="2"/>
          <w:sz w:val="24"/>
          <w:szCs w:val="24"/>
        </w:rPr>
        <w:t xml:space="preserve">  </w:t>
      </w:r>
      <w:r w:rsidR="00625BC5" w:rsidRPr="00C10342">
        <w:rPr>
          <w:rFonts w:asciiTheme="minorHAnsi" w:eastAsia="Arial" w:hAnsiTheme="minorHAnsi"/>
          <w:spacing w:val="2"/>
          <w:sz w:val="24"/>
          <w:szCs w:val="24"/>
        </w:rPr>
        <w:t xml:space="preserve"> </w:t>
      </w:r>
    </w:p>
    <w:p w14:paraId="56542049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74676D34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3ED5582E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19A4B2F5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5E72171A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59ED1FD4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78EAEA9E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6737B119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5E91F61B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209B4479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7F9EA78D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048EC503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7428B012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57F79447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50005DCE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391B84E6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6FC635F5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2210E002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7C6E64B2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3219F4CE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28D14B4B" w14:textId="77777777" w:rsidR="006632F2" w:rsidRPr="00B21CBF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00424887" w14:textId="77777777" w:rsidR="006632F2" w:rsidRDefault="006632F2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5F400C79" w14:textId="77777777" w:rsidR="009A4305" w:rsidRDefault="009A4305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372B7432" w14:textId="77777777" w:rsidR="009A4305" w:rsidRDefault="009A4305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19156DC5" w14:textId="77777777" w:rsidR="009A4305" w:rsidRDefault="009A4305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6620DC9B" w14:textId="77777777" w:rsidR="009A4305" w:rsidRDefault="009A4305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15BC0F70" w14:textId="77777777" w:rsidR="009A4305" w:rsidRDefault="009A4305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6AA8E917" w14:textId="77777777" w:rsidR="009A4305" w:rsidRDefault="009A4305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6D031A67" w14:textId="77777777" w:rsidR="009A4305" w:rsidRPr="00B21CBF" w:rsidRDefault="009A4305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09E51313" w14:textId="77777777" w:rsidR="006632F2" w:rsidRDefault="006632F2" w:rsidP="00F71BEC">
      <w:pPr>
        <w:rPr>
          <w:rFonts w:asciiTheme="minorHAnsi" w:eastAsia="Arial" w:hAnsiTheme="minorHAnsi"/>
          <w:spacing w:val="2"/>
          <w:sz w:val="32"/>
          <w:szCs w:val="32"/>
        </w:rPr>
      </w:pPr>
    </w:p>
    <w:p w14:paraId="0DAEFA81" w14:textId="77777777" w:rsidR="009A4305" w:rsidRDefault="009A4305" w:rsidP="00F71BEC">
      <w:pPr>
        <w:rPr>
          <w:rFonts w:asciiTheme="minorHAnsi" w:eastAsia="Arial" w:hAnsiTheme="minorHAnsi"/>
          <w:spacing w:val="2"/>
          <w:sz w:val="32"/>
          <w:szCs w:val="32"/>
        </w:rPr>
      </w:pPr>
    </w:p>
    <w:p w14:paraId="0CCCE1AF" w14:textId="77777777" w:rsidR="009A4305" w:rsidRDefault="009A4305" w:rsidP="00F71BEC">
      <w:pPr>
        <w:rPr>
          <w:rFonts w:asciiTheme="minorHAnsi" w:eastAsia="Arial" w:hAnsiTheme="minorHAnsi"/>
          <w:spacing w:val="2"/>
          <w:sz w:val="32"/>
          <w:szCs w:val="32"/>
        </w:rPr>
      </w:pPr>
    </w:p>
    <w:p w14:paraId="2AFAC09B" w14:textId="77777777" w:rsidR="009A4305" w:rsidRDefault="009A4305" w:rsidP="00F71BEC">
      <w:pPr>
        <w:rPr>
          <w:rFonts w:asciiTheme="minorHAnsi" w:eastAsia="Arial" w:hAnsiTheme="minorHAnsi"/>
          <w:spacing w:val="2"/>
          <w:sz w:val="32"/>
          <w:szCs w:val="32"/>
        </w:rPr>
      </w:pPr>
    </w:p>
    <w:p w14:paraId="70BBBF77" w14:textId="77777777" w:rsidR="009A4305" w:rsidRPr="00B21CBF" w:rsidRDefault="009A4305" w:rsidP="00F71BEC">
      <w:pPr>
        <w:rPr>
          <w:rFonts w:asciiTheme="minorHAnsi" w:eastAsia="Arial" w:hAnsiTheme="minorHAnsi"/>
          <w:spacing w:val="2"/>
          <w:sz w:val="32"/>
          <w:szCs w:val="32"/>
        </w:rPr>
      </w:pPr>
    </w:p>
    <w:p w14:paraId="341983F1" w14:textId="5E5404D0" w:rsidR="00037B86" w:rsidRDefault="00037B86" w:rsidP="00F71BEC">
      <w:pPr>
        <w:rPr>
          <w:rFonts w:asciiTheme="minorHAnsi" w:eastAsia="Arial" w:hAnsiTheme="minorHAnsi"/>
          <w:spacing w:val="2"/>
          <w:sz w:val="32"/>
          <w:szCs w:val="32"/>
        </w:rPr>
      </w:pPr>
    </w:p>
    <w:p w14:paraId="51E773B5" w14:textId="567CAB61" w:rsidR="006632F2" w:rsidRPr="009A4305" w:rsidRDefault="00B71183" w:rsidP="00F71BEC">
      <w:pPr>
        <w:rPr>
          <w:rFonts w:asciiTheme="minorHAnsi" w:eastAsia="Arial" w:hAnsiTheme="minorHAnsi"/>
          <w:spacing w:val="2"/>
          <w:sz w:val="22"/>
          <w:szCs w:val="22"/>
        </w:rPr>
      </w:pPr>
      <w:r w:rsidRPr="009A4305">
        <w:rPr>
          <w:rFonts w:ascii="Calibri" w:eastAsiaTheme="majorEastAsia" w:hAnsi="Calibri" w:cstheme="majorBidi"/>
          <w:color w:val="365F91" w:themeColor="accent1" w:themeShade="BF"/>
          <w:sz w:val="32"/>
          <w:szCs w:val="32"/>
        </w:rPr>
        <w:lastRenderedPageBreak/>
        <w:t>Objectives</w:t>
      </w:r>
      <w:r w:rsidR="006632F2" w:rsidRPr="009A4305">
        <w:rPr>
          <w:rFonts w:asciiTheme="minorHAnsi" w:eastAsia="Arial" w:hAnsiTheme="minorHAnsi"/>
          <w:spacing w:val="2"/>
          <w:sz w:val="22"/>
          <w:szCs w:val="22"/>
        </w:rPr>
        <w:br/>
      </w:r>
      <w:r w:rsidR="006632F2" w:rsidRPr="009A4305">
        <w:rPr>
          <w:rFonts w:asciiTheme="minorHAnsi" w:eastAsia="Arial" w:hAnsiTheme="minorHAnsi"/>
          <w:spacing w:val="2"/>
          <w:sz w:val="22"/>
          <w:szCs w:val="22"/>
        </w:rPr>
        <w:br/>
      </w:r>
      <w:r w:rsidR="006632F2" w:rsidRPr="00E435A8">
        <w:rPr>
          <w:rFonts w:ascii="Calibri" w:eastAsiaTheme="majorEastAsia" w:hAnsi="Calibri" w:cstheme="majorBidi"/>
          <w:color w:val="4F81BD" w:themeColor="accent1"/>
          <w:sz w:val="32"/>
          <w:szCs w:val="32"/>
        </w:rPr>
        <w:t>PART 1</w:t>
      </w:r>
      <w:r w:rsidR="00377D20" w:rsidRPr="00E435A8">
        <w:rPr>
          <w:rFonts w:asciiTheme="minorHAnsi" w:eastAsia="Arial" w:hAnsiTheme="minorHAnsi"/>
          <w:color w:val="4F81BD" w:themeColor="accent1"/>
          <w:spacing w:val="2"/>
          <w:sz w:val="22"/>
          <w:szCs w:val="22"/>
        </w:rPr>
        <w:t xml:space="preserve">: </w:t>
      </w:r>
      <w:bookmarkStart w:id="3" w:name="_Hlk535918312"/>
      <w:r w:rsidR="00377D20" w:rsidRPr="00E435A8">
        <w:rPr>
          <w:rFonts w:asciiTheme="minorHAnsi" w:eastAsia="Arial" w:hAnsiTheme="minorHAnsi"/>
          <w:color w:val="4F81BD" w:themeColor="accent1"/>
          <w:spacing w:val="2"/>
          <w:sz w:val="32"/>
          <w:szCs w:val="32"/>
        </w:rPr>
        <w:t>DHCPv4 Scripting</w:t>
      </w:r>
      <w:bookmarkEnd w:id="3"/>
      <w:r w:rsidR="001D4909">
        <w:rPr>
          <w:rFonts w:asciiTheme="minorHAnsi" w:eastAsia="Arial" w:hAnsiTheme="minorHAnsi"/>
          <w:color w:val="4F81BD" w:themeColor="accent1"/>
          <w:spacing w:val="2"/>
          <w:sz w:val="32"/>
          <w:szCs w:val="32"/>
        </w:rPr>
        <w:t xml:space="preserve"> [</w:t>
      </w:r>
      <w:r w:rsidR="007203A0">
        <w:rPr>
          <w:rFonts w:asciiTheme="minorHAnsi" w:eastAsia="Arial" w:hAnsiTheme="minorHAnsi"/>
          <w:color w:val="4F81BD" w:themeColor="accent1"/>
          <w:spacing w:val="2"/>
          <w:sz w:val="32"/>
          <w:szCs w:val="32"/>
        </w:rPr>
        <w:t>4</w:t>
      </w:r>
      <w:r w:rsidR="001D4909">
        <w:rPr>
          <w:rFonts w:asciiTheme="minorHAnsi" w:eastAsia="Arial" w:hAnsiTheme="minorHAnsi"/>
          <w:color w:val="4F81BD" w:themeColor="accent1"/>
          <w:spacing w:val="2"/>
          <w:sz w:val="32"/>
          <w:szCs w:val="32"/>
        </w:rPr>
        <w:t>5 Points]</w:t>
      </w:r>
    </w:p>
    <w:p w14:paraId="0A9E4E85" w14:textId="77777777" w:rsidR="006632F2" w:rsidRPr="00C10342" w:rsidRDefault="006632F2" w:rsidP="00E84DDE">
      <w:pPr>
        <w:jc w:val="both"/>
        <w:rPr>
          <w:rFonts w:asciiTheme="minorHAnsi" w:eastAsia="Arial" w:hAnsiTheme="minorHAnsi"/>
          <w:spacing w:val="2"/>
          <w:sz w:val="24"/>
          <w:szCs w:val="24"/>
        </w:rPr>
      </w:pPr>
    </w:p>
    <w:p w14:paraId="00E63030" w14:textId="06BA49E7" w:rsidR="005336A4" w:rsidRPr="005418D1" w:rsidRDefault="006632F2" w:rsidP="00E84DDE">
      <w:pPr>
        <w:pStyle w:val="ListParagraph"/>
        <w:numPr>
          <w:ilvl w:val="0"/>
          <w:numId w:val="15"/>
        </w:numPr>
        <w:jc w:val="both"/>
        <w:rPr>
          <w:rFonts w:eastAsia="Arial"/>
          <w:spacing w:val="2"/>
          <w:sz w:val="24"/>
          <w:szCs w:val="24"/>
        </w:rPr>
      </w:pPr>
      <w:r w:rsidRPr="005336A4">
        <w:rPr>
          <w:rFonts w:eastAsia="Arial" w:cs="Times New Roman"/>
          <w:spacing w:val="2"/>
          <w:sz w:val="24"/>
          <w:szCs w:val="24"/>
        </w:rPr>
        <w:t>Boot-up the Virtual Machine provided to you</w:t>
      </w:r>
      <w:r w:rsidR="00B71183" w:rsidRPr="005336A4">
        <w:rPr>
          <w:rFonts w:eastAsia="Arial" w:cs="Times New Roman"/>
          <w:spacing w:val="2"/>
          <w:sz w:val="24"/>
          <w:szCs w:val="24"/>
        </w:rPr>
        <w:t xml:space="preserve"> for this course</w:t>
      </w:r>
      <w:r w:rsidRPr="005336A4">
        <w:rPr>
          <w:rFonts w:eastAsia="Arial" w:cs="Times New Roman"/>
          <w:spacing w:val="2"/>
          <w:sz w:val="24"/>
          <w:szCs w:val="24"/>
        </w:rPr>
        <w:t xml:space="preserve">. </w:t>
      </w:r>
      <w:r w:rsidR="00C107A1" w:rsidRPr="005336A4">
        <w:rPr>
          <w:rFonts w:eastAsia="Arial" w:cs="Times New Roman"/>
          <w:spacing w:val="2"/>
          <w:sz w:val="24"/>
          <w:szCs w:val="24"/>
        </w:rPr>
        <w:t>Start GNS3 and</w:t>
      </w:r>
      <w:r w:rsidR="005336A4" w:rsidRPr="005336A4">
        <w:rPr>
          <w:rFonts w:eastAsia="Arial" w:cs="Times New Roman"/>
          <w:spacing w:val="2"/>
          <w:sz w:val="24"/>
          <w:szCs w:val="24"/>
        </w:rPr>
        <w:t xml:space="preserve"> create the topology as shown below</w:t>
      </w:r>
      <w:r w:rsidR="00C107A1" w:rsidRPr="005336A4">
        <w:rPr>
          <w:rFonts w:eastAsia="Arial" w:cs="Times New Roman"/>
          <w:spacing w:val="2"/>
          <w:sz w:val="24"/>
          <w:szCs w:val="24"/>
        </w:rPr>
        <w:t>.</w:t>
      </w:r>
    </w:p>
    <w:p w14:paraId="092A929A" w14:textId="5A9811D4" w:rsidR="005336A4" w:rsidRPr="00EC2AE7" w:rsidRDefault="005336A4" w:rsidP="005336A4">
      <w:pPr>
        <w:ind w:left="3600"/>
        <w:rPr>
          <w:rFonts w:eastAsia="Arial"/>
          <w:spacing w:val="2"/>
          <w:sz w:val="24"/>
          <w:szCs w:val="24"/>
        </w:rPr>
      </w:pPr>
      <w:r w:rsidRPr="00C75409">
        <w:rPr>
          <w:rFonts w:eastAsia="Arial"/>
          <w:spacing w:val="2"/>
          <w:sz w:val="24"/>
          <w:szCs w:val="24"/>
        </w:rPr>
        <w:t xml:space="preserve">        </w:t>
      </w:r>
    </w:p>
    <w:p w14:paraId="4B79DEA0" w14:textId="4F76C13E" w:rsidR="00862051" w:rsidRDefault="005336A4" w:rsidP="00F71BEC">
      <w:pPr>
        <w:ind w:left="360"/>
        <w:rPr>
          <w:rFonts w:asciiTheme="minorHAnsi" w:eastAsia="Arial" w:hAnsiTheme="minorHAnsi"/>
          <w:spacing w:val="2"/>
          <w:sz w:val="22"/>
          <w:szCs w:val="22"/>
        </w:rPr>
      </w:pPr>
      <w:r>
        <w:rPr>
          <w:rFonts w:asciiTheme="minorHAnsi" w:eastAsia="Arial" w:hAnsiTheme="minorHAnsi"/>
          <w:noProof/>
          <w:spacing w:val="2"/>
          <w:sz w:val="22"/>
          <w:szCs w:val="22"/>
        </w:rPr>
        <w:drawing>
          <wp:inline distT="0" distB="0" distL="0" distR="0" wp14:anchorId="27BCBAFC" wp14:editId="10E245BD">
            <wp:extent cx="5599844" cy="3086100"/>
            <wp:effectExtent l="19050" t="19050" r="20320" b="19050"/>
            <wp:docPr id="23" name="Picture 23" descr="C:\Users\manal\Downloads\DHCPv4_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l\Downloads\DHCPv4_Topolog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26" cy="30902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A4B96" w14:textId="24C56B65" w:rsidR="00BB3A29" w:rsidRPr="00562309" w:rsidRDefault="00EC2AE7" w:rsidP="00EC2AE7">
      <w:pPr>
        <w:ind w:left="360"/>
        <w:jc w:val="center"/>
        <w:rPr>
          <w:rFonts w:asciiTheme="minorHAnsi" w:eastAsia="Arial" w:hAnsiTheme="minorHAnsi"/>
          <w:spacing w:val="2"/>
        </w:rPr>
      </w:pPr>
      <w:r w:rsidRPr="00562309">
        <w:rPr>
          <w:rFonts w:eastAsia="Arial"/>
          <w:spacing w:val="2"/>
          <w:sz w:val="22"/>
          <w:szCs w:val="22"/>
        </w:rPr>
        <w:t>Fig. 1</w:t>
      </w:r>
    </w:p>
    <w:p w14:paraId="5A62B725" w14:textId="77777777" w:rsidR="00BB3A29" w:rsidRPr="009A4305" w:rsidRDefault="00BB3A29" w:rsidP="00F71BEC">
      <w:pPr>
        <w:ind w:left="360"/>
        <w:rPr>
          <w:rFonts w:asciiTheme="minorHAnsi" w:eastAsia="Arial" w:hAnsiTheme="minorHAnsi"/>
          <w:spacing w:val="2"/>
          <w:sz w:val="22"/>
          <w:szCs w:val="22"/>
        </w:rPr>
      </w:pPr>
    </w:p>
    <w:p w14:paraId="7BCF79F3" w14:textId="7226C854" w:rsidR="004D5659" w:rsidRPr="00E435A8" w:rsidRDefault="004D5659" w:rsidP="00E84DDE">
      <w:pPr>
        <w:pStyle w:val="ListParagraph"/>
        <w:numPr>
          <w:ilvl w:val="0"/>
          <w:numId w:val="15"/>
        </w:numPr>
        <w:jc w:val="both"/>
        <w:rPr>
          <w:rFonts w:eastAsia="Arial" w:cs="Times New Roman"/>
          <w:spacing w:val="2"/>
          <w:sz w:val="24"/>
          <w:szCs w:val="24"/>
        </w:rPr>
      </w:pPr>
      <w:r>
        <w:rPr>
          <w:rFonts w:eastAsia="Arial" w:cs="Times New Roman"/>
          <w:spacing w:val="2"/>
          <w:sz w:val="24"/>
          <w:szCs w:val="24"/>
        </w:rPr>
        <w:t xml:space="preserve">Configure R6 to act as a DHCP Server serving IPv4 addresses. Paste relevant </w:t>
      </w:r>
      <w:r w:rsidRPr="00E435A8">
        <w:rPr>
          <w:rFonts w:eastAsia="Arial" w:cs="Times New Roman"/>
          <w:spacing w:val="2"/>
          <w:sz w:val="24"/>
          <w:szCs w:val="24"/>
        </w:rPr>
        <w:t xml:space="preserve">screenshot of the configuration. </w:t>
      </w:r>
      <w:r w:rsidRPr="00E435A8">
        <w:rPr>
          <w:rFonts w:eastAsia="Arial" w:cs="Times New Roman"/>
          <w:b/>
          <w:spacing w:val="2"/>
          <w:sz w:val="24"/>
          <w:szCs w:val="24"/>
        </w:rPr>
        <w:t>[5 points]</w:t>
      </w:r>
      <w:r w:rsidR="00540208" w:rsidRPr="00E435A8">
        <w:rPr>
          <w:rFonts w:eastAsia="Arial" w:cs="Times New Roman"/>
          <w:b/>
          <w:spacing w:val="2"/>
          <w:sz w:val="24"/>
          <w:szCs w:val="24"/>
        </w:rPr>
        <w:tab/>
      </w:r>
      <w:r w:rsidR="00540208" w:rsidRPr="00E435A8">
        <w:rPr>
          <w:rFonts w:eastAsia="Arial" w:cs="Times New Roman"/>
          <w:b/>
          <w:spacing w:val="2"/>
          <w:sz w:val="24"/>
          <w:szCs w:val="24"/>
        </w:rPr>
        <w:tab/>
      </w:r>
    </w:p>
    <w:p w14:paraId="56713ED0" w14:textId="5AEC420F" w:rsidR="004D5659" w:rsidRPr="00E435A8" w:rsidRDefault="004D5659" w:rsidP="00E84DDE">
      <w:pPr>
        <w:pStyle w:val="ListParagraph"/>
        <w:numPr>
          <w:ilvl w:val="0"/>
          <w:numId w:val="15"/>
        </w:numPr>
        <w:jc w:val="both"/>
        <w:rPr>
          <w:rFonts w:eastAsia="Arial"/>
          <w:spacing w:val="2"/>
          <w:sz w:val="24"/>
          <w:szCs w:val="24"/>
        </w:rPr>
      </w:pPr>
      <w:bookmarkStart w:id="4" w:name="_Hlk535918300"/>
      <w:r w:rsidRPr="00E435A8">
        <w:rPr>
          <w:rFonts w:eastAsia="Arial"/>
          <w:spacing w:val="2"/>
          <w:sz w:val="24"/>
          <w:szCs w:val="24"/>
        </w:rPr>
        <w:t xml:space="preserve">Write a </w:t>
      </w:r>
      <w:r w:rsidR="00193946" w:rsidRPr="00E435A8">
        <w:rPr>
          <w:rFonts w:eastAsia="Arial"/>
          <w:spacing w:val="2"/>
          <w:sz w:val="24"/>
          <w:szCs w:val="24"/>
        </w:rPr>
        <w:t>P</w:t>
      </w:r>
      <w:r w:rsidRPr="00E435A8">
        <w:rPr>
          <w:rFonts w:eastAsia="Arial"/>
          <w:spacing w:val="2"/>
          <w:sz w:val="24"/>
          <w:szCs w:val="24"/>
        </w:rPr>
        <w:t xml:space="preserve">ython script </w:t>
      </w:r>
      <w:r w:rsidRPr="00E435A8">
        <w:rPr>
          <w:rFonts w:eastAsia="Arial"/>
          <w:b/>
          <w:spacing w:val="2"/>
          <w:sz w:val="24"/>
          <w:szCs w:val="24"/>
        </w:rPr>
        <w:t>DHCPv4Config.py</w:t>
      </w:r>
      <w:r w:rsidRPr="00E435A8">
        <w:rPr>
          <w:rFonts w:eastAsia="Arial"/>
          <w:spacing w:val="2"/>
          <w:sz w:val="24"/>
          <w:szCs w:val="24"/>
        </w:rPr>
        <w:t xml:space="preserve"> to configure DHCPv4 for the interfaces of R2, R3, R4 (facing SW2) to obtain IPv4 </w:t>
      </w:r>
      <w:r w:rsidR="00193946" w:rsidRPr="00E435A8">
        <w:rPr>
          <w:rFonts w:eastAsia="Arial"/>
          <w:spacing w:val="2"/>
          <w:sz w:val="24"/>
          <w:szCs w:val="24"/>
        </w:rPr>
        <w:t>a</w:t>
      </w:r>
      <w:r w:rsidRPr="00E435A8">
        <w:rPr>
          <w:rFonts w:eastAsia="Arial"/>
          <w:spacing w:val="2"/>
          <w:sz w:val="24"/>
          <w:szCs w:val="24"/>
        </w:rPr>
        <w:t xml:space="preserve">ddresses from </w:t>
      </w:r>
      <w:r w:rsidR="00193946" w:rsidRPr="00E435A8">
        <w:rPr>
          <w:rFonts w:eastAsia="Arial"/>
          <w:spacing w:val="2"/>
          <w:sz w:val="24"/>
          <w:szCs w:val="24"/>
        </w:rPr>
        <w:t xml:space="preserve">the </w:t>
      </w:r>
      <w:r w:rsidRPr="00E435A8">
        <w:rPr>
          <w:rFonts w:eastAsia="Arial"/>
          <w:spacing w:val="2"/>
          <w:sz w:val="24"/>
          <w:szCs w:val="24"/>
        </w:rPr>
        <w:t>DHCPv4 server (R6)</w:t>
      </w:r>
      <w:bookmarkEnd w:id="4"/>
      <w:r w:rsidRPr="00E435A8">
        <w:rPr>
          <w:rFonts w:eastAsia="Arial"/>
          <w:spacing w:val="2"/>
          <w:sz w:val="24"/>
          <w:szCs w:val="24"/>
        </w:rPr>
        <w:t>.</w:t>
      </w:r>
      <w:r w:rsidR="005E6174" w:rsidRPr="00E435A8">
        <w:rPr>
          <w:rFonts w:eastAsia="Arial"/>
          <w:spacing w:val="2"/>
          <w:sz w:val="24"/>
          <w:szCs w:val="24"/>
        </w:rPr>
        <w:t xml:space="preserve"> Your code should </w:t>
      </w:r>
      <w:r w:rsidR="00E84DDE" w:rsidRPr="00E435A8">
        <w:rPr>
          <w:rFonts w:eastAsia="Arial"/>
          <w:spacing w:val="2"/>
          <w:sz w:val="24"/>
          <w:szCs w:val="24"/>
        </w:rPr>
        <w:t xml:space="preserve">facilitate </w:t>
      </w:r>
      <w:r w:rsidR="005E6174" w:rsidRPr="00E435A8">
        <w:rPr>
          <w:rFonts w:eastAsia="Arial"/>
          <w:spacing w:val="2"/>
          <w:sz w:val="24"/>
          <w:szCs w:val="24"/>
        </w:rPr>
        <w:t xml:space="preserve">simultaneous login to all three routers and deploy the configuration </w:t>
      </w:r>
      <w:r w:rsidR="00E84DDE" w:rsidRPr="00E435A8">
        <w:rPr>
          <w:rFonts w:eastAsia="Arial"/>
          <w:spacing w:val="2"/>
          <w:sz w:val="24"/>
          <w:szCs w:val="24"/>
        </w:rPr>
        <w:t>concurrently</w:t>
      </w:r>
      <w:r w:rsidR="005E6174" w:rsidRPr="00E435A8">
        <w:rPr>
          <w:rFonts w:eastAsia="Arial"/>
          <w:spacing w:val="2"/>
          <w:sz w:val="24"/>
          <w:szCs w:val="24"/>
        </w:rPr>
        <w:t xml:space="preserve">. </w:t>
      </w:r>
      <w:r w:rsidRPr="00E435A8">
        <w:rPr>
          <w:rFonts w:eastAsia="Arial"/>
          <w:spacing w:val="2"/>
          <w:sz w:val="24"/>
          <w:szCs w:val="24"/>
        </w:rPr>
        <w:t xml:space="preserve">Paste relevant screenshots of the output </w:t>
      </w:r>
      <w:r w:rsidR="00697AF2" w:rsidRPr="00E435A8">
        <w:rPr>
          <w:rFonts w:eastAsia="Arial"/>
          <w:spacing w:val="2"/>
          <w:sz w:val="24"/>
          <w:szCs w:val="24"/>
        </w:rPr>
        <w:t xml:space="preserve">and submit the script along with the report. </w:t>
      </w:r>
      <w:r w:rsidRPr="00E435A8">
        <w:rPr>
          <w:rFonts w:eastAsia="Arial" w:cs="Times New Roman"/>
          <w:b/>
          <w:spacing w:val="2"/>
          <w:sz w:val="24"/>
          <w:szCs w:val="24"/>
        </w:rPr>
        <w:t>[20 points]</w:t>
      </w:r>
    </w:p>
    <w:p w14:paraId="4596B99B" w14:textId="77777777" w:rsidR="005336A4" w:rsidRDefault="005336A4" w:rsidP="005336A4">
      <w:pPr>
        <w:pStyle w:val="ListParagraph"/>
        <w:rPr>
          <w:rFonts w:eastAsia="Arial" w:cs="Times New Roman"/>
          <w:spacing w:val="2"/>
          <w:sz w:val="24"/>
          <w:szCs w:val="24"/>
        </w:rPr>
      </w:pPr>
    </w:p>
    <w:p w14:paraId="1BCC868B" w14:textId="5E4FCBEF" w:rsidR="005336A4" w:rsidRPr="002C0EF0" w:rsidRDefault="005336A4" w:rsidP="005336A4">
      <w:pPr>
        <w:ind w:left="360"/>
        <w:rPr>
          <w:rFonts w:eastAsia="Arial"/>
          <w:spacing w:val="2"/>
          <w:sz w:val="24"/>
          <w:szCs w:val="24"/>
        </w:rPr>
      </w:pPr>
      <w:r w:rsidRPr="002C0EF0">
        <w:rPr>
          <w:rFonts w:eastAsia="Arial"/>
          <w:spacing w:val="2"/>
          <w:sz w:val="24"/>
          <w:szCs w:val="24"/>
        </w:rPr>
        <w:t>Note: - Please make sure that the DHCP pool subnet</w:t>
      </w:r>
      <w:r w:rsidR="005418D1" w:rsidRPr="002C0EF0">
        <w:rPr>
          <w:rFonts w:eastAsia="Arial"/>
          <w:spacing w:val="2"/>
          <w:sz w:val="24"/>
          <w:szCs w:val="24"/>
        </w:rPr>
        <w:t xml:space="preserve"> you define</w:t>
      </w:r>
      <w:r w:rsidRPr="002C0EF0">
        <w:rPr>
          <w:rFonts w:eastAsia="Arial"/>
          <w:spacing w:val="2"/>
          <w:sz w:val="24"/>
          <w:szCs w:val="24"/>
        </w:rPr>
        <w:t xml:space="preserve"> is different from your existing VM subnet. (198.51.100.0/24)</w:t>
      </w:r>
    </w:p>
    <w:p w14:paraId="2B3DEA84" w14:textId="77777777" w:rsidR="00B25216" w:rsidRPr="00B25216" w:rsidRDefault="00B25216" w:rsidP="00B25216">
      <w:pPr>
        <w:rPr>
          <w:rFonts w:eastAsia="Arial"/>
          <w:spacing w:val="2"/>
          <w:sz w:val="24"/>
          <w:szCs w:val="24"/>
        </w:rPr>
      </w:pPr>
    </w:p>
    <w:p w14:paraId="232F0F92" w14:textId="5355985F" w:rsidR="002937CD" w:rsidRPr="00C10342" w:rsidRDefault="001748D5" w:rsidP="00E84DDE">
      <w:pPr>
        <w:pStyle w:val="ListParagraph"/>
        <w:numPr>
          <w:ilvl w:val="0"/>
          <w:numId w:val="15"/>
        </w:numPr>
        <w:jc w:val="both"/>
        <w:rPr>
          <w:rFonts w:eastAsia="Arial" w:cs="Times New Roman"/>
          <w:spacing w:val="2"/>
          <w:sz w:val="24"/>
          <w:szCs w:val="24"/>
        </w:rPr>
      </w:pPr>
      <w:r w:rsidRPr="00C10342">
        <w:rPr>
          <w:rFonts w:eastAsia="Arial" w:cs="Times New Roman"/>
          <w:spacing w:val="2"/>
          <w:sz w:val="24"/>
          <w:szCs w:val="24"/>
        </w:rPr>
        <w:t xml:space="preserve">Monitor the interface </w:t>
      </w:r>
      <w:r w:rsidR="002937CD" w:rsidRPr="00C10342">
        <w:rPr>
          <w:rFonts w:eastAsia="Arial" w:cs="Times New Roman"/>
          <w:spacing w:val="2"/>
          <w:sz w:val="24"/>
          <w:szCs w:val="24"/>
        </w:rPr>
        <w:t>connec</w:t>
      </w:r>
      <w:r w:rsidR="00634C74">
        <w:rPr>
          <w:rFonts w:eastAsia="Arial" w:cs="Times New Roman"/>
          <w:spacing w:val="2"/>
          <w:sz w:val="24"/>
          <w:szCs w:val="24"/>
        </w:rPr>
        <w:t>ting Switch SW2 and</w:t>
      </w:r>
      <w:r w:rsidR="002937CD" w:rsidRPr="00C10342">
        <w:rPr>
          <w:rFonts w:eastAsia="Arial" w:cs="Times New Roman"/>
          <w:spacing w:val="2"/>
          <w:sz w:val="24"/>
          <w:szCs w:val="24"/>
        </w:rPr>
        <w:t xml:space="preserve"> the DHCP</w:t>
      </w:r>
      <w:r w:rsidRPr="00C10342">
        <w:rPr>
          <w:rFonts w:eastAsia="Arial" w:cs="Times New Roman"/>
          <w:spacing w:val="2"/>
          <w:sz w:val="24"/>
          <w:szCs w:val="24"/>
        </w:rPr>
        <w:t>v4 server</w:t>
      </w:r>
      <w:r w:rsidR="002937CD" w:rsidRPr="00C10342">
        <w:rPr>
          <w:rFonts w:eastAsia="Arial" w:cs="Times New Roman"/>
          <w:spacing w:val="2"/>
          <w:sz w:val="24"/>
          <w:szCs w:val="24"/>
        </w:rPr>
        <w:t xml:space="preserve"> (R6)</w:t>
      </w:r>
      <w:r w:rsidRPr="00C10342">
        <w:rPr>
          <w:rFonts w:eastAsia="Arial" w:cs="Times New Roman"/>
          <w:spacing w:val="2"/>
          <w:sz w:val="24"/>
          <w:szCs w:val="24"/>
        </w:rPr>
        <w:t xml:space="preserve"> </w:t>
      </w:r>
      <w:r w:rsidR="002937CD" w:rsidRPr="00C10342">
        <w:rPr>
          <w:rFonts w:eastAsia="Arial" w:cs="Times New Roman"/>
          <w:spacing w:val="2"/>
          <w:sz w:val="24"/>
          <w:szCs w:val="24"/>
        </w:rPr>
        <w:t>and capture the DHCP</w:t>
      </w:r>
      <w:r w:rsidR="004822A3">
        <w:rPr>
          <w:rFonts w:eastAsia="Arial" w:cs="Times New Roman"/>
          <w:spacing w:val="2"/>
          <w:sz w:val="24"/>
          <w:szCs w:val="24"/>
        </w:rPr>
        <w:t>v4</w:t>
      </w:r>
      <w:r w:rsidRPr="00C10342">
        <w:rPr>
          <w:rFonts w:eastAsia="Arial" w:cs="Times New Roman"/>
          <w:spacing w:val="2"/>
          <w:sz w:val="24"/>
          <w:szCs w:val="24"/>
        </w:rPr>
        <w:t xml:space="preserve"> DORA messages</w:t>
      </w:r>
      <w:r w:rsidR="004822A3">
        <w:rPr>
          <w:rFonts w:eastAsia="Arial" w:cs="Times New Roman"/>
          <w:spacing w:val="2"/>
          <w:sz w:val="24"/>
          <w:szCs w:val="24"/>
        </w:rPr>
        <w:t xml:space="preserve"> using Wireshark:</w:t>
      </w:r>
    </w:p>
    <w:p w14:paraId="6F3EA61F" w14:textId="79F703E2" w:rsidR="00862051" w:rsidRDefault="00EF3E56" w:rsidP="00E84DDE">
      <w:pPr>
        <w:pStyle w:val="ListParagraph"/>
        <w:numPr>
          <w:ilvl w:val="1"/>
          <w:numId w:val="15"/>
        </w:numPr>
        <w:jc w:val="both"/>
        <w:rPr>
          <w:rFonts w:eastAsia="Arial" w:cs="Times New Roman"/>
          <w:spacing w:val="2"/>
          <w:sz w:val="24"/>
          <w:szCs w:val="24"/>
        </w:rPr>
      </w:pPr>
      <w:r w:rsidRPr="00C10342">
        <w:rPr>
          <w:rFonts w:eastAsia="Arial" w:cs="Times New Roman"/>
          <w:spacing w:val="2"/>
          <w:sz w:val="24"/>
          <w:szCs w:val="24"/>
        </w:rPr>
        <w:t xml:space="preserve">Use </w:t>
      </w:r>
      <w:r w:rsidR="004822A3">
        <w:rPr>
          <w:rFonts w:eastAsia="Arial" w:cs="Times New Roman"/>
          <w:spacing w:val="2"/>
          <w:sz w:val="24"/>
          <w:szCs w:val="24"/>
        </w:rPr>
        <w:t>appropriate display filter</w:t>
      </w:r>
      <w:r w:rsidR="005418D1">
        <w:rPr>
          <w:rFonts w:eastAsia="Arial" w:cs="Times New Roman"/>
          <w:spacing w:val="2"/>
          <w:sz w:val="24"/>
          <w:szCs w:val="24"/>
        </w:rPr>
        <w:t xml:space="preserve"> to s</w:t>
      </w:r>
      <w:r w:rsidRPr="00C10342">
        <w:rPr>
          <w:rFonts w:eastAsia="Arial" w:cs="Times New Roman"/>
          <w:spacing w:val="2"/>
          <w:sz w:val="24"/>
          <w:szCs w:val="24"/>
        </w:rPr>
        <w:t>how the r</w:t>
      </w:r>
      <w:r w:rsidR="007173EA">
        <w:rPr>
          <w:rFonts w:eastAsia="Arial" w:cs="Times New Roman"/>
          <w:spacing w:val="2"/>
          <w:sz w:val="24"/>
          <w:szCs w:val="24"/>
        </w:rPr>
        <w:t>elevant DHCP messages between R2</w:t>
      </w:r>
      <w:r w:rsidRPr="00C10342">
        <w:rPr>
          <w:rFonts w:eastAsia="Arial" w:cs="Times New Roman"/>
          <w:spacing w:val="2"/>
          <w:sz w:val="24"/>
          <w:szCs w:val="24"/>
        </w:rPr>
        <w:t xml:space="preserve"> and R6.</w:t>
      </w:r>
      <w:r w:rsidR="000235D3" w:rsidRPr="00C10342">
        <w:rPr>
          <w:rFonts w:eastAsia="Arial" w:cs="Times New Roman"/>
          <w:spacing w:val="2"/>
          <w:sz w:val="24"/>
          <w:szCs w:val="24"/>
        </w:rPr>
        <w:t xml:space="preserve"> </w:t>
      </w:r>
      <w:r w:rsidR="004822A3" w:rsidRPr="00C10342">
        <w:rPr>
          <w:rFonts w:eastAsia="Arial" w:cs="Times New Roman"/>
          <w:spacing w:val="2"/>
          <w:sz w:val="24"/>
          <w:szCs w:val="24"/>
        </w:rPr>
        <w:t>Provide screenshot</w:t>
      </w:r>
      <w:r w:rsidR="00505F57">
        <w:rPr>
          <w:rFonts w:eastAsia="Arial" w:cs="Times New Roman"/>
          <w:spacing w:val="2"/>
          <w:sz w:val="24"/>
          <w:szCs w:val="24"/>
        </w:rPr>
        <w:t>s</w:t>
      </w:r>
      <w:r w:rsidR="004822A3" w:rsidRPr="00C10342">
        <w:rPr>
          <w:rFonts w:eastAsia="Arial" w:cs="Times New Roman"/>
          <w:spacing w:val="2"/>
          <w:sz w:val="24"/>
          <w:szCs w:val="24"/>
        </w:rPr>
        <w:t xml:space="preserve"> </w:t>
      </w:r>
      <w:r w:rsidR="004822A3">
        <w:rPr>
          <w:rFonts w:eastAsia="Arial" w:cs="Times New Roman"/>
          <w:spacing w:val="2"/>
          <w:sz w:val="24"/>
          <w:szCs w:val="24"/>
        </w:rPr>
        <w:t>of the</w:t>
      </w:r>
      <w:r w:rsidR="00E416C4">
        <w:rPr>
          <w:rFonts w:eastAsia="Arial" w:cs="Times New Roman"/>
          <w:spacing w:val="2"/>
          <w:sz w:val="24"/>
          <w:szCs w:val="24"/>
        </w:rPr>
        <w:t xml:space="preserve"> expanded packet view of the DORA messages</w:t>
      </w:r>
      <w:r w:rsidR="004822A3" w:rsidRPr="00C10342">
        <w:rPr>
          <w:rFonts w:eastAsia="Arial" w:cs="Times New Roman"/>
          <w:spacing w:val="2"/>
          <w:sz w:val="24"/>
          <w:szCs w:val="24"/>
        </w:rPr>
        <w:t xml:space="preserve">. </w:t>
      </w:r>
      <w:r w:rsidR="000235D3" w:rsidRPr="00275627">
        <w:rPr>
          <w:rFonts w:eastAsia="Arial" w:cs="Times New Roman"/>
          <w:b/>
          <w:spacing w:val="2"/>
          <w:sz w:val="24"/>
          <w:szCs w:val="24"/>
        </w:rPr>
        <w:t>[10 points]</w:t>
      </w:r>
    </w:p>
    <w:p w14:paraId="1C4D0768" w14:textId="77777777" w:rsidR="009322B8" w:rsidRPr="00C10342" w:rsidRDefault="009322B8" w:rsidP="009322B8">
      <w:pPr>
        <w:pStyle w:val="ListParagraph"/>
        <w:ind w:left="1440"/>
        <w:rPr>
          <w:rFonts w:eastAsia="Arial" w:cs="Times New Roman"/>
          <w:spacing w:val="2"/>
          <w:sz w:val="24"/>
          <w:szCs w:val="24"/>
        </w:rPr>
      </w:pPr>
    </w:p>
    <w:p w14:paraId="0BD7D972" w14:textId="27F7597C" w:rsidR="00967912" w:rsidRPr="002C0EF0" w:rsidRDefault="00EF3E56" w:rsidP="00E84DDE">
      <w:pPr>
        <w:pStyle w:val="ListParagraph"/>
        <w:numPr>
          <w:ilvl w:val="0"/>
          <w:numId w:val="15"/>
        </w:numPr>
        <w:jc w:val="both"/>
        <w:rPr>
          <w:rFonts w:eastAsia="Arial" w:cs="Times New Roman"/>
          <w:spacing w:val="2"/>
          <w:sz w:val="24"/>
          <w:szCs w:val="24"/>
        </w:rPr>
      </w:pPr>
      <w:r w:rsidRPr="002C0EF0">
        <w:rPr>
          <w:rFonts w:eastAsia="Arial" w:cs="Times New Roman"/>
          <w:spacing w:val="2"/>
          <w:sz w:val="24"/>
          <w:szCs w:val="24"/>
        </w:rPr>
        <w:t>Provide</w:t>
      </w:r>
      <w:r w:rsidR="0031655C" w:rsidRPr="002C0EF0">
        <w:rPr>
          <w:rFonts w:eastAsia="Arial" w:cs="Times New Roman"/>
          <w:spacing w:val="2"/>
          <w:sz w:val="24"/>
          <w:szCs w:val="24"/>
        </w:rPr>
        <w:t xml:space="preserve"> a screenshot of the ‘show </w:t>
      </w:r>
      <w:proofErr w:type="spellStart"/>
      <w:r w:rsidR="0031655C" w:rsidRPr="002C0EF0">
        <w:rPr>
          <w:rFonts w:eastAsia="Arial" w:cs="Times New Roman"/>
          <w:spacing w:val="2"/>
          <w:sz w:val="24"/>
          <w:szCs w:val="24"/>
        </w:rPr>
        <w:t>ip</w:t>
      </w:r>
      <w:proofErr w:type="spellEnd"/>
      <w:r w:rsidR="0031655C" w:rsidRPr="002C0EF0">
        <w:rPr>
          <w:rFonts w:eastAsia="Arial" w:cs="Times New Roman"/>
          <w:spacing w:val="2"/>
          <w:sz w:val="24"/>
          <w:szCs w:val="24"/>
        </w:rPr>
        <w:t xml:space="preserve"> interface brief’ command on R2, R3, and R4</w:t>
      </w:r>
      <w:r w:rsidR="008C4C7E" w:rsidRPr="002C0EF0">
        <w:rPr>
          <w:rFonts w:eastAsia="Arial" w:cs="Times New Roman"/>
          <w:spacing w:val="2"/>
          <w:sz w:val="24"/>
          <w:szCs w:val="24"/>
        </w:rPr>
        <w:t xml:space="preserve"> and ‘</w:t>
      </w:r>
      <w:r w:rsidR="00967912" w:rsidRPr="002C0EF0">
        <w:rPr>
          <w:rFonts w:eastAsia="Arial" w:cs="Times New Roman"/>
          <w:spacing w:val="2"/>
          <w:sz w:val="24"/>
          <w:szCs w:val="24"/>
        </w:rPr>
        <w:t xml:space="preserve">show </w:t>
      </w:r>
      <w:proofErr w:type="spellStart"/>
      <w:r w:rsidR="00967912" w:rsidRPr="002C0EF0">
        <w:rPr>
          <w:rFonts w:eastAsia="Arial" w:cs="Times New Roman"/>
          <w:spacing w:val="2"/>
          <w:sz w:val="24"/>
          <w:szCs w:val="24"/>
        </w:rPr>
        <w:t>ip</w:t>
      </w:r>
      <w:proofErr w:type="spellEnd"/>
      <w:r w:rsidR="008C4C7E" w:rsidRPr="002C0EF0">
        <w:rPr>
          <w:rFonts w:eastAsia="Arial" w:cs="Times New Roman"/>
          <w:spacing w:val="2"/>
          <w:sz w:val="24"/>
          <w:szCs w:val="24"/>
        </w:rPr>
        <w:t xml:space="preserve"> </w:t>
      </w:r>
      <w:proofErr w:type="spellStart"/>
      <w:r w:rsidR="008C4C7E" w:rsidRPr="002C0EF0">
        <w:rPr>
          <w:rFonts w:eastAsia="Arial" w:cs="Times New Roman"/>
          <w:spacing w:val="2"/>
          <w:sz w:val="24"/>
          <w:szCs w:val="24"/>
        </w:rPr>
        <w:t>dhcp</w:t>
      </w:r>
      <w:proofErr w:type="spellEnd"/>
      <w:r w:rsidR="008C4C7E" w:rsidRPr="002C0EF0">
        <w:rPr>
          <w:rFonts w:eastAsia="Arial" w:cs="Times New Roman"/>
          <w:spacing w:val="2"/>
          <w:sz w:val="24"/>
          <w:szCs w:val="24"/>
        </w:rPr>
        <w:t xml:space="preserve"> binding’ on R6</w:t>
      </w:r>
      <w:r w:rsidR="0031655C" w:rsidRPr="002C0EF0">
        <w:rPr>
          <w:rFonts w:eastAsia="Arial" w:cs="Times New Roman"/>
          <w:spacing w:val="2"/>
          <w:sz w:val="24"/>
          <w:szCs w:val="24"/>
        </w:rPr>
        <w:t>.</w:t>
      </w:r>
      <w:r w:rsidR="008C4C7E" w:rsidRPr="002C0EF0">
        <w:rPr>
          <w:rFonts w:eastAsia="Arial" w:cs="Times New Roman"/>
          <w:spacing w:val="2"/>
          <w:sz w:val="24"/>
          <w:szCs w:val="24"/>
        </w:rPr>
        <w:t xml:space="preserve"> </w:t>
      </w:r>
      <w:r w:rsidR="000235D3" w:rsidRPr="002C0EF0">
        <w:rPr>
          <w:rFonts w:eastAsia="Arial" w:cs="Times New Roman"/>
          <w:b/>
          <w:spacing w:val="2"/>
          <w:sz w:val="24"/>
          <w:szCs w:val="24"/>
        </w:rPr>
        <w:t>[</w:t>
      </w:r>
      <w:r w:rsidR="0041454F" w:rsidRPr="002C0EF0">
        <w:rPr>
          <w:rFonts w:eastAsia="Arial" w:cs="Times New Roman"/>
          <w:b/>
          <w:spacing w:val="2"/>
          <w:sz w:val="24"/>
          <w:szCs w:val="24"/>
        </w:rPr>
        <w:t>5</w:t>
      </w:r>
      <w:r w:rsidR="000235D3" w:rsidRPr="002C0EF0">
        <w:rPr>
          <w:rFonts w:eastAsia="Arial" w:cs="Times New Roman"/>
          <w:b/>
          <w:spacing w:val="2"/>
          <w:sz w:val="24"/>
          <w:szCs w:val="24"/>
        </w:rPr>
        <w:t xml:space="preserve"> points]</w:t>
      </w:r>
    </w:p>
    <w:p w14:paraId="19641D4E" w14:textId="20DC9487" w:rsidR="00531707" w:rsidRPr="007051E1" w:rsidRDefault="008C4C7E" w:rsidP="00942E3D">
      <w:pPr>
        <w:pStyle w:val="ListParagraph"/>
        <w:numPr>
          <w:ilvl w:val="1"/>
          <w:numId w:val="15"/>
        </w:numPr>
        <w:jc w:val="both"/>
        <w:rPr>
          <w:rFonts w:eastAsia="Arial" w:cs="Times New Roman"/>
          <w:spacing w:val="2"/>
        </w:rPr>
      </w:pPr>
      <w:r w:rsidRPr="007051E1">
        <w:rPr>
          <w:rFonts w:eastAsia="Arial" w:cs="Times New Roman"/>
          <w:spacing w:val="2"/>
          <w:sz w:val="24"/>
          <w:szCs w:val="24"/>
        </w:rPr>
        <w:lastRenderedPageBreak/>
        <w:t>Does the hardware address</w:t>
      </w:r>
      <w:r w:rsidR="002D0EE9" w:rsidRPr="007051E1">
        <w:rPr>
          <w:rFonts w:eastAsia="Arial" w:cs="Times New Roman"/>
          <w:spacing w:val="2"/>
          <w:sz w:val="24"/>
          <w:szCs w:val="24"/>
        </w:rPr>
        <w:t xml:space="preserve"> from </w:t>
      </w:r>
      <w:r w:rsidR="002D0EE9" w:rsidRPr="002C0EF0">
        <w:rPr>
          <w:rFonts w:eastAsia="Arial" w:cs="Times New Roman"/>
          <w:spacing w:val="2"/>
          <w:sz w:val="24"/>
          <w:szCs w:val="24"/>
        </w:rPr>
        <w:t xml:space="preserve">the output of ‘show </w:t>
      </w:r>
      <w:proofErr w:type="spellStart"/>
      <w:r w:rsidR="002D0EE9" w:rsidRPr="002C0EF0">
        <w:rPr>
          <w:rFonts w:eastAsia="Arial" w:cs="Times New Roman"/>
          <w:spacing w:val="2"/>
          <w:sz w:val="24"/>
          <w:szCs w:val="24"/>
        </w:rPr>
        <w:t>ip</w:t>
      </w:r>
      <w:proofErr w:type="spellEnd"/>
      <w:r w:rsidR="002D0EE9" w:rsidRPr="002C0EF0">
        <w:rPr>
          <w:rFonts w:eastAsia="Arial" w:cs="Times New Roman"/>
          <w:spacing w:val="2"/>
          <w:sz w:val="24"/>
          <w:szCs w:val="24"/>
        </w:rPr>
        <w:t xml:space="preserve"> </w:t>
      </w:r>
      <w:proofErr w:type="spellStart"/>
      <w:r w:rsidR="002D0EE9" w:rsidRPr="002C0EF0">
        <w:rPr>
          <w:rFonts w:eastAsia="Arial" w:cs="Times New Roman"/>
          <w:spacing w:val="2"/>
          <w:sz w:val="24"/>
          <w:szCs w:val="24"/>
        </w:rPr>
        <w:t>dhcp</w:t>
      </w:r>
      <w:proofErr w:type="spellEnd"/>
      <w:r w:rsidR="002D0EE9" w:rsidRPr="002C0EF0">
        <w:rPr>
          <w:rFonts w:eastAsia="Arial" w:cs="Times New Roman"/>
          <w:spacing w:val="2"/>
          <w:sz w:val="24"/>
          <w:szCs w:val="24"/>
        </w:rPr>
        <w:t xml:space="preserve"> binding’</w:t>
      </w:r>
      <w:r w:rsidRPr="002C0EF0">
        <w:rPr>
          <w:rFonts w:eastAsia="Arial" w:cs="Times New Roman"/>
          <w:spacing w:val="2"/>
          <w:sz w:val="24"/>
          <w:szCs w:val="24"/>
        </w:rPr>
        <w:t xml:space="preserve"> </w:t>
      </w:r>
      <w:r w:rsidRPr="007051E1">
        <w:rPr>
          <w:rFonts w:eastAsia="Arial" w:cs="Times New Roman"/>
          <w:spacing w:val="2"/>
          <w:sz w:val="24"/>
          <w:szCs w:val="24"/>
        </w:rPr>
        <w:t>match the</w:t>
      </w:r>
      <w:r w:rsidR="000E1116" w:rsidRPr="007051E1">
        <w:rPr>
          <w:rFonts w:eastAsia="Arial" w:cs="Times New Roman"/>
          <w:spacing w:val="2"/>
          <w:sz w:val="24"/>
          <w:szCs w:val="24"/>
        </w:rPr>
        <w:t xml:space="preserve"> MAC addresses of</w:t>
      </w:r>
      <w:r w:rsidRPr="007051E1">
        <w:rPr>
          <w:rFonts w:eastAsia="Arial" w:cs="Times New Roman"/>
          <w:spacing w:val="2"/>
          <w:sz w:val="24"/>
          <w:szCs w:val="24"/>
        </w:rPr>
        <w:t xml:space="preserve"> </w:t>
      </w:r>
      <w:r w:rsidR="000E1116" w:rsidRPr="007051E1">
        <w:rPr>
          <w:rFonts w:eastAsia="Arial" w:cs="Times New Roman"/>
          <w:spacing w:val="2"/>
          <w:sz w:val="24"/>
          <w:szCs w:val="24"/>
        </w:rPr>
        <w:t xml:space="preserve">the </w:t>
      </w:r>
      <w:r w:rsidRPr="007051E1">
        <w:rPr>
          <w:rFonts w:eastAsia="Arial" w:cs="Times New Roman"/>
          <w:spacing w:val="2"/>
          <w:sz w:val="24"/>
          <w:szCs w:val="24"/>
        </w:rPr>
        <w:t>interface</w:t>
      </w:r>
      <w:r w:rsidR="000E1116" w:rsidRPr="007051E1">
        <w:rPr>
          <w:rFonts w:eastAsia="Arial" w:cs="Times New Roman"/>
          <w:spacing w:val="2"/>
          <w:sz w:val="24"/>
          <w:szCs w:val="24"/>
        </w:rPr>
        <w:t>s</w:t>
      </w:r>
      <w:r w:rsidRPr="007051E1">
        <w:rPr>
          <w:rFonts w:eastAsia="Arial" w:cs="Times New Roman"/>
          <w:spacing w:val="2"/>
          <w:sz w:val="24"/>
          <w:szCs w:val="24"/>
        </w:rPr>
        <w:t xml:space="preserve"> of R2, R3, and R4? </w:t>
      </w:r>
      <w:r w:rsidR="00967912" w:rsidRPr="007051E1">
        <w:rPr>
          <w:rFonts w:eastAsia="Arial" w:cs="Times New Roman"/>
          <w:spacing w:val="2"/>
          <w:sz w:val="24"/>
          <w:szCs w:val="24"/>
        </w:rPr>
        <w:t xml:space="preserve">Show how you can verify this. </w:t>
      </w:r>
      <w:r w:rsidR="000235D3" w:rsidRPr="007051E1">
        <w:rPr>
          <w:rFonts w:eastAsia="Arial" w:cs="Times New Roman"/>
          <w:b/>
          <w:spacing w:val="2"/>
          <w:sz w:val="24"/>
          <w:szCs w:val="24"/>
        </w:rPr>
        <w:t>[</w:t>
      </w:r>
      <w:r w:rsidR="0041454F" w:rsidRPr="007051E1">
        <w:rPr>
          <w:rFonts w:eastAsia="Arial" w:cs="Times New Roman"/>
          <w:b/>
          <w:spacing w:val="2"/>
          <w:sz w:val="24"/>
          <w:szCs w:val="24"/>
        </w:rPr>
        <w:t>5</w:t>
      </w:r>
      <w:r w:rsidR="000235D3" w:rsidRPr="007051E1">
        <w:rPr>
          <w:rFonts w:eastAsia="Arial" w:cs="Times New Roman"/>
          <w:b/>
          <w:spacing w:val="2"/>
          <w:sz w:val="24"/>
          <w:szCs w:val="24"/>
        </w:rPr>
        <w:t xml:space="preserve"> points]</w:t>
      </w:r>
    </w:p>
    <w:p w14:paraId="4C666E05" w14:textId="77777777" w:rsidR="005336A4" w:rsidRPr="005336A4" w:rsidRDefault="005336A4" w:rsidP="005336A4">
      <w:pPr>
        <w:rPr>
          <w:rFonts w:eastAsia="Arial"/>
          <w:spacing w:val="2"/>
        </w:rPr>
      </w:pPr>
    </w:p>
    <w:p w14:paraId="39C0ACCD" w14:textId="2A4AB9DB" w:rsidR="001748D5" w:rsidRPr="00C10342" w:rsidRDefault="00BC5795" w:rsidP="00F71BEC">
      <w:pPr>
        <w:rPr>
          <w:rFonts w:asciiTheme="minorHAnsi" w:eastAsia="Arial" w:hAnsiTheme="minorHAnsi"/>
          <w:spacing w:val="2"/>
          <w:sz w:val="24"/>
          <w:szCs w:val="24"/>
        </w:rPr>
      </w:pPr>
      <w:r w:rsidRPr="009A4305">
        <w:rPr>
          <w:rFonts w:ascii="Calibri" w:eastAsiaTheme="majorEastAsia" w:hAnsi="Calibri" w:cstheme="majorBidi"/>
          <w:color w:val="365F91" w:themeColor="accent1" w:themeShade="BF"/>
          <w:sz w:val="32"/>
          <w:szCs w:val="32"/>
        </w:rPr>
        <w:t>PART 2</w:t>
      </w:r>
      <w:r w:rsidR="00E84DDE">
        <w:rPr>
          <w:rFonts w:ascii="Calibri" w:eastAsiaTheme="majorEastAsia" w:hAnsi="Calibri" w:cstheme="majorBidi"/>
          <w:color w:val="365F91" w:themeColor="accent1" w:themeShade="BF"/>
          <w:sz w:val="32"/>
          <w:szCs w:val="32"/>
        </w:rPr>
        <w:t>: DHCPv6 Auto Configuration</w:t>
      </w:r>
      <w:r w:rsidR="001D4909">
        <w:rPr>
          <w:rFonts w:ascii="Calibri" w:eastAsiaTheme="majorEastAsia" w:hAnsi="Calibri" w:cstheme="majorBidi"/>
          <w:color w:val="365F91" w:themeColor="accent1" w:themeShade="BF"/>
          <w:sz w:val="32"/>
          <w:szCs w:val="32"/>
        </w:rPr>
        <w:t xml:space="preserve"> [</w:t>
      </w:r>
      <w:r w:rsidR="001C65B8">
        <w:rPr>
          <w:rFonts w:ascii="Calibri" w:eastAsiaTheme="majorEastAsia" w:hAnsi="Calibri" w:cstheme="majorBidi"/>
          <w:color w:val="365F91" w:themeColor="accent1" w:themeShade="BF"/>
          <w:sz w:val="32"/>
          <w:szCs w:val="32"/>
        </w:rPr>
        <w:t>25</w:t>
      </w:r>
      <w:r w:rsidR="001D4909">
        <w:rPr>
          <w:rFonts w:ascii="Calibri" w:eastAsiaTheme="majorEastAsia" w:hAnsi="Calibri" w:cstheme="majorBidi"/>
          <w:color w:val="365F91" w:themeColor="accent1" w:themeShade="BF"/>
          <w:sz w:val="32"/>
          <w:szCs w:val="32"/>
        </w:rPr>
        <w:t xml:space="preserve"> Points]</w:t>
      </w:r>
      <w:r w:rsidRPr="009A4305">
        <w:rPr>
          <w:rFonts w:asciiTheme="minorHAnsi" w:eastAsia="Arial" w:hAnsiTheme="minorHAnsi"/>
          <w:spacing w:val="2"/>
          <w:sz w:val="22"/>
          <w:szCs w:val="22"/>
        </w:rPr>
        <w:br/>
      </w:r>
      <w:r w:rsidRPr="009A4305">
        <w:rPr>
          <w:rFonts w:asciiTheme="minorHAnsi" w:eastAsia="Arial" w:hAnsiTheme="minorHAnsi"/>
          <w:spacing w:val="2"/>
          <w:sz w:val="22"/>
          <w:szCs w:val="22"/>
        </w:rPr>
        <w:br/>
      </w:r>
      <w:r w:rsidR="001748D5" w:rsidRPr="00C10342">
        <w:rPr>
          <w:rFonts w:asciiTheme="minorHAnsi" w:eastAsia="Arial" w:hAnsiTheme="minorHAnsi"/>
          <w:spacing w:val="2"/>
          <w:sz w:val="24"/>
          <w:szCs w:val="24"/>
        </w:rPr>
        <w:t xml:space="preserve">IPv6 </w:t>
      </w:r>
      <w:r w:rsidR="00967912" w:rsidRPr="00C10342">
        <w:rPr>
          <w:rFonts w:asciiTheme="minorHAnsi" w:eastAsia="Arial" w:hAnsiTheme="minorHAnsi"/>
          <w:spacing w:val="2"/>
          <w:sz w:val="24"/>
          <w:szCs w:val="24"/>
        </w:rPr>
        <w:t>Auto</w:t>
      </w:r>
      <w:r w:rsidR="009A4305" w:rsidRPr="00C10342">
        <w:rPr>
          <w:rFonts w:asciiTheme="minorHAnsi" w:eastAsia="Arial" w:hAnsiTheme="minorHAnsi"/>
          <w:spacing w:val="2"/>
          <w:sz w:val="24"/>
          <w:szCs w:val="24"/>
        </w:rPr>
        <w:t>-</w:t>
      </w:r>
      <w:r w:rsidR="00967912" w:rsidRPr="00C10342">
        <w:rPr>
          <w:rFonts w:asciiTheme="minorHAnsi" w:eastAsia="Arial" w:hAnsiTheme="minorHAnsi"/>
          <w:spacing w:val="2"/>
          <w:sz w:val="24"/>
          <w:szCs w:val="24"/>
        </w:rPr>
        <w:t>configuration U</w:t>
      </w:r>
      <w:r w:rsidR="00C62B83" w:rsidRPr="00C10342">
        <w:rPr>
          <w:rFonts w:asciiTheme="minorHAnsi" w:eastAsia="Arial" w:hAnsiTheme="minorHAnsi"/>
          <w:spacing w:val="2"/>
          <w:sz w:val="24"/>
          <w:szCs w:val="24"/>
        </w:rPr>
        <w:t>sing SLAAC</w:t>
      </w:r>
      <w:r w:rsidR="009E3850" w:rsidRPr="00C10342">
        <w:rPr>
          <w:rFonts w:asciiTheme="minorHAnsi" w:eastAsia="Arial" w:hAnsiTheme="minorHAnsi"/>
          <w:spacing w:val="2"/>
          <w:sz w:val="24"/>
          <w:szCs w:val="24"/>
        </w:rPr>
        <w:t>.</w:t>
      </w:r>
    </w:p>
    <w:p w14:paraId="3F3D3189" w14:textId="77777777" w:rsidR="00BC5795" w:rsidRPr="00C10342" w:rsidRDefault="00BC5795" w:rsidP="00F71BEC">
      <w:pPr>
        <w:rPr>
          <w:rFonts w:asciiTheme="minorHAnsi" w:eastAsia="Arial" w:hAnsiTheme="minorHAnsi"/>
          <w:spacing w:val="2"/>
          <w:sz w:val="24"/>
          <w:szCs w:val="24"/>
        </w:rPr>
      </w:pPr>
    </w:p>
    <w:p w14:paraId="790C56A3" w14:textId="680D59BC" w:rsidR="00C62B83" w:rsidRPr="00351706" w:rsidRDefault="00C62B83" w:rsidP="00283816">
      <w:pPr>
        <w:pStyle w:val="ListParagraph"/>
        <w:numPr>
          <w:ilvl w:val="0"/>
          <w:numId w:val="18"/>
        </w:numPr>
        <w:jc w:val="both"/>
        <w:rPr>
          <w:rFonts w:eastAsia="Arial" w:cs="Times New Roman"/>
          <w:spacing w:val="2"/>
          <w:sz w:val="24"/>
          <w:szCs w:val="24"/>
        </w:rPr>
      </w:pPr>
      <w:r w:rsidRPr="00C10342">
        <w:rPr>
          <w:rFonts w:eastAsia="Arial" w:cs="Times New Roman"/>
          <w:spacing w:val="2"/>
          <w:sz w:val="24"/>
          <w:szCs w:val="24"/>
        </w:rPr>
        <w:t>Configure the interface of R1</w:t>
      </w:r>
      <w:r w:rsidR="008B5418" w:rsidRPr="00C10342">
        <w:rPr>
          <w:rFonts w:eastAsia="Arial" w:cs="Times New Roman"/>
          <w:spacing w:val="2"/>
          <w:sz w:val="24"/>
          <w:szCs w:val="24"/>
        </w:rPr>
        <w:t xml:space="preserve"> </w:t>
      </w:r>
      <w:r w:rsidRPr="00C10342">
        <w:rPr>
          <w:rFonts w:eastAsia="Arial" w:cs="Times New Roman"/>
          <w:spacing w:val="2"/>
          <w:sz w:val="24"/>
          <w:szCs w:val="24"/>
        </w:rPr>
        <w:t>connected to the switch</w:t>
      </w:r>
      <w:r w:rsidR="005336A4">
        <w:rPr>
          <w:rFonts w:eastAsia="Arial" w:cs="Times New Roman"/>
          <w:spacing w:val="2"/>
          <w:sz w:val="24"/>
          <w:szCs w:val="24"/>
        </w:rPr>
        <w:t xml:space="preserve"> (SW2)</w:t>
      </w:r>
      <w:r w:rsidRPr="00C10342">
        <w:rPr>
          <w:rFonts w:eastAsia="Arial" w:cs="Times New Roman"/>
          <w:spacing w:val="2"/>
          <w:sz w:val="24"/>
          <w:szCs w:val="24"/>
        </w:rPr>
        <w:t xml:space="preserve"> to obtain an IPv6 address using SLAAC.</w:t>
      </w:r>
      <w:r w:rsidR="000235D3" w:rsidRPr="00C10342">
        <w:rPr>
          <w:rFonts w:eastAsia="Arial" w:cs="Times New Roman"/>
          <w:spacing w:val="2"/>
          <w:sz w:val="24"/>
          <w:szCs w:val="24"/>
        </w:rPr>
        <w:t xml:space="preserve"> </w:t>
      </w:r>
      <w:r w:rsidR="000235D3" w:rsidRPr="00275627">
        <w:rPr>
          <w:rFonts w:eastAsia="Arial" w:cs="Times New Roman"/>
          <w:b/>
          <w:spacing w:val="2"/>
          <w:sz w:val="24"/>
          <w:szCs w:val="24"/>
        </w:rPr>
        <w:t>[10 points]</w:t>
      </w:r>
    </w:p>
    <w:p w14:paraId="63386519" w14:textId="77777777" w:rsidR="00351706" w:rsidRPr="00C10342" w:rsidRDefault="00351706" w:rsidP="00351706">
      <w:pPr>
        <w:pStyle w:val="ListParagraph"/>
        <w:jc w:val="both"/>
        <w:rPr>
          <w:rFonts w:eastAsia="Arial" w:cs="Times New Roman"/>
          <w:spacing w:val="2"/>
          <w:sz w:val="24"/>
          <w:szCs w:val="24"/>
        </w:rPr>
      </w:pPr>
    </w:p>
    <w:p w14:paraId="59DB8529" w14:textId="6225FA93" w:rsidR="005672ED" w:rsidRPr="005336A4" w:rsidRDefault="005336A4" w:rsidP="00351706">
      <w:pPr>
        <w:ind w:left="360"/>
        <w:rPr>
          <w:rFonts w:eastAsia="Arial"/>
          <w:spacing w:val="2"/>
          <w:sz w:val="24"/>
          <w:szCs w:val="24"/>
        </w:rPr>
      </w:pPr>
      <w:r>
        <w:rPr>
          <w:rFonts w:asciiTheme="minorHAnsi" w:eastAsia="Arial" w:hAnsiTheme="minorHAnsi"/>
          <w:noProof/>
          <w:spacing w:val="2"/>
          <w:sz w:val="22"/>
          <w:szCs w:val="22"/>
        </w:rPr>
        <w:drawing>
          <wp:inline distT="0" distB="0" distL="0" distR="0" wp14:anchorId="293C577D" wp14:editId="2DC3651D">
            <wp:extent cx="5600700" cy="2945753"/>
            <wp:effectExtent l="19050" t="19050" r="19050" b="26670"/>
            <wp:docPr id="24" name="Picture 24" descr="C:\Users\manal\Downloads\DHCPv6_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l\Downloads\DHCPv6_Topolog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57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72678" w14:textId="77777777" w:rsidR="005672ED" w:rsidRPr="00C10342" w:rsidRDefault="005672ED" w:rsidP="005672ED">
      <w:pPr>
        <w:pStyle w:val="ListParagraph"/>
        <w:rPr>
          <w:rFonts w:eastAsia="Arial" w:cs="Times New Roman"/>
          <w:spacing w:val="2"/>
          <w:sz w:val="24"/>
          <w:szCs w:val="24"/>
        </w:rPr>
      </w:pPr>
    </w:p>
    <w:p w14:paraId="4703CAC1" w14:textId="53B395F3" w:rsidR="002A5774" w:rsidRPr="005F14BF" w:rsidRDefault="009A4305" w:rsidP="00283816">
      <w:pPr>
        <w:pStyle w:val="ListParagraph"/>
        <w:numPr>
          <w:ilvl w:val="0"/>
          <w:numId w:val="18"/>
        </w:numPr>
        <w:jc w:val="both"/>
        <w:rPr>
          <w:rFonts w:eastAsia="Arial" w:cs="Times New Roman"/>
          <w:spacing w:val="2"/>
          <w:sz w:val="24"/>
          <w:szCs w:val="24"/>
        </w:rPr>
      </w:pPr>
      <w:r w:rsidRPr="00C10342">
        <w:rPr>
          <w:rFonts w:eastAsia="Arial" w:cs="Times New Roman"/>
          <w:spacing w:val="2"/>
          <w:sz w:val="24"/>
          <w:szCs w:val="24"/>
        </w:rPr>
        <w:t>Provid</w:t>
      </w:r>
      <w:r w:rsidR="00967912" w:rsidRPr="00C10342">
        <w:rPr>
          <w:rFonts w:eastAsia="Arial" w:cs="Times New Roman"/>
          <w:spacing w:val="2"/>
          <w:sz w:val="24"/>
          <w:szCs w:val="24"/>
        </w:rPr>
        <w:t>e</w:t>
      </w:r>
      <w:r w:rsidR="00D864FE" w:rsidRPr="00C10342">
        <w:rPr>
          <w:rFonts w:eastAsia="Arial" w:cs="Times New Roman"/>
          <w:spacing w:val="2"/>
          <w:sz w:val="24"/>
          <w:szCs w:val="24"/>
        </w:rPr>
        <w:t xml:space="preserve"> </w:t>
      </w:r>
      <w:r w:rsidR="00967912" w:rsidRPr="00C10342">
        <w:rPr>
          <w:rFonts w:eastAsia="Arial" w:cs="Times New Roman"/>
          <w:spacing w:val="2"/>
          <w:sz w:val="24"/>
          <w:szCs w:val="24"/>
        </w:rPr>
        <w:t xml:space="preserve">a </w:t>
      </w:r>
      <w:r w:rsidR="00D864FE" w:rsidRPr="00C10342">
        <w:rPr>
          <w:rFonts w:eastAsia="Arial" w:cs="Times New Roman"/>
          <w:spacing w:val="2"/>
          <w:sz w:val="24"/>
          <w:szCs w:val="24"/>
        </w:rPr>
        <w:t xml:space="preserve">screenshot of the </w:t>
      </w:r>
      <w:r w:rsidR="00967912" w:rsidRPr="00C10342">
        <w:rPr>
          <w:rFonts w:eastAsia="Arial" w:cs="Times New Roman"/>
          <w:spacing w:val="2"/>
          <w:sz w:val="24"/>
          <w:szCs w:val="24"/>
        </w:rPr>
        <w:t>IPv6 configuration commands (on R6 and R1, as well as the Wireshark capture that shows R1 obtaining an IPv6 auto</w:t>
      </w:r>
      <w:r w:rsidRPr="00C10342">
        <w:rPr>
          <w:rFonts w:eastAsia="Arial" w:cs="Times New Roman"/>
          <w:spacing w:val="2"/>
          <w:sz w:val="24"/>
          <w:szCs w:val="24"/>
        </w:rPr>
        <w:t>-</w:t>
      </w:r>
      <w:r w:rsidR="00967912" w:rsidRPr="00C10342">
        <w:rPr>
          <w:rFonts w:eastAsia="Arial" w:cs="Times New Roman"/>
          <w:spacing w:val="2"/>
          <w:sz w:val="24"/>
          <w:szCs w:val="24"/>
        </w:rPr>
        <w:t xml:space="preserve">configuration address. </w:t>
      </w:r>
      <w:r w:rsidR="000235D3" w:rsidRPr="00275627">
        <w:rPr>
          <w:rFonts w:eastAsia="Arial" w:cs="Times New Roman"/>
          <w:b/>
          <w:spacing w:val="2"/>
          <w:sz w:val="24"/>
          <w:szCs w:val="24"/>
        </w:rPr>
        <w:t>[10 points]</w:t>
      </w:r>
    </w:p>
    <w:p w14:paraId="7841E568" w14:textId="0DAA741E" w:rsidR="005F14BF" w:rsidRPr="005F14BF" w:rsidRDefault="005F14BF" w:rsidP="00283816">
      <w:pPr>
        <w:pStyle w:val="m1850732587416416014msolistparagraph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5F14BF">
        <w:rPr>
          <w:rFonts w:asciiTheme="minorHAnsi" w:hAnsiTheme="minorHAnsi" w:cstheme="minorHAnsi"/>
          <w:spacing w:val="2"/>
          <w:sz w:val="14"/>
          <w:szCs w:val="14"/>
        </w:rPr>
        <w:t xml:space="preserve"> </w:t>
      </w:r>
      <w:r w:rsidRPr="005F14BF">
        <w:rPr>
          <w:rFonts w:asciiTheme="minorHAnsi" w:hAnsiTheme="minorHAnsi" w:cstheme="minorHAnsi"/>
          <w:spacing w:val="2"/>
        </w:rPr>
        <w:t>Conf</w:t>
      </w:r>
      <w:r w:rsidR="009E74B1">
        <w:rPr>
          <w:rFonts w:asciiTheme="minorHAnsi" w:hAnsiTheme="minorHAnsi" w:cstheme="minorHAnsi"/>
          <w:spacing w:val="2"/>
        </w:rPr>
        <w:t xml:space="preserve">igure R5 for DHCPv6 stateless. </w:t>
      </w:r>
      <w:r w:rsidRPr="005F14BF">
        <w:rPr>
          <w:rFonts w:asciiTheme="minorHAnsi" w:hAnsiTheme="minorHAnsi" w:cstheme="minorHAnsi"/>
          <w:spacing w:val="2"/>
        </w:rPr>
        <w:t>R5 should receive the DNS server IP address of 1ce:1</w:t>
      </w:r>
      <w:proofErr w:type="gramStart"/>
      <w:r w:rsidRPr="005F14BF">
        <w:rPr>
          <w:rFonts w:asciiTheme="minorHAnsi" w:hAnsiTheme="minorHAnsi" w:cstheme="minorHAnsi"/>
          <w:spacing w:val="2"/>
        </w:rPr>
        <w:t>ce:babe::</w:t>
      </w:r>
      <w:proofErr w:type="gramEnd"/>
      <w:r w:rsidRPr="005F14BF">
        <w:rPr>
          <w:rFonts w:asciiTheme="minorHAnsi" w:hAnsiTheme="minorHAnsi" w:cstheme="minorHAnsi"/>
          <w:spacing w:val="2"/>
        </w:rPr>
        <w:t>1 from the DHCPv6 server (R6).</w:t>
      </w:r>
    </w:p>
    <w:p w14:paraId="1EA2B633" w14:textId="25A9B6C6" w:rsidR="005672ED" w:rsidRPr="00304220" w:rsidRDefault="005F14BF" w:rsidP="00702485">
      <w:pPr>
        <w:pStyle w:val="m1850732587416416014msolistparagraph"/>
        <w:numPr>
          <w:ilvl w:val="0"/>
          <w:numId w:val="37"/>
        </w:numPr>
        <w:jc w:val="both"/>
        <w:rPr>
          <w:rFonts w:eastAsia="Arial"/>
          <w:spacing w:val="2"/>
        </w:rPr>
      </w:pPr>
      <w:r w:rsidRPr="00304220">
        <w:rPr>
          <w:rFonts w:asciiTheme="minorHAnsi" w:hAnsiTheme="minorHAnsi" w:cstheme="minorHAnsi"/>
        </w:rPr>
        <w:t>Provide a screenshot of the DHCPv6 stateless configuration on R6, and the Wireshark output from R5 indicating it received the DNS address via DHCPv6. [</w:t>
      </w:r>
      <w:r w:rsidR="00A16461" w:rsidRPr="00304220">
        <w:rPr>
          <w:rFonts w:asciiTheme="minorHAnsi" w:hAnsiTheme="minorHAnsi" w:cstheme="minorHAnsi"/>
          <w:b/>
          <w:bCs/>
        </w:rPr>
        <w:t>5</w:t>
      </w:r>
      <w:r w:rsidRPr="00304220">
        <w:rPr>
          <w:rFonts w:asciiTheme="minorHAnsi" w:hAnsiTheme="minorHAnsi" w:cstheme="minorHAnsi"/>
          <w:b/>
          <w:bCs/>
        </w:rPr>
        <w:t xml:space="preserve"> points</w:t>
      </w:r>
      <w:r w:rsidRPr="00304220">
        <w:rPr>
          <w:rFonts w:asciiTheme="minorHAnsi" w:hAnsiTheme="minorHAnsi" w:cstheme="minorHAnsi"/>
        </w:rPr>
        <w:t>]</w:t>
      </w:r>
    </w:p>
    <w:p w14:paraId="0F218F54" w14:textId="499911CD" w:rsidR="00397466" w:rsidRPr="009A4305" w:rsidRDefault="008B5418" w:rsidP="009A4305">
      <w:pPr>
        <w:pStyle w:val="Heading1"/>
        <w:keepLines/>
        <w:spacing w:after="0" w:line="259" w:lineRule="auto"/>
        <w:jc w:val="both"/>
        <w:rPr>
          <w:rFonts w:ascii="Calibri" w:hAnsi="Calibri"/>
          <w:b w:val="0"/>
          <w:bCs w:val="0"/>
          <w:color w:val="365F91" w:themeColor="accent1" w:themeShade="BF"/>
          <w:kern w:val="0"/>
        </w:rPr>
      </w:pPr>
      <w:r w:rsidRPr="00E435A8">
        <w:rPr>
          <w:rFonts w:ascii="Calibri" w:hAnsi="Calibri"/>
          <w:b w:val="0"/>
          <w:bCs w:val="0"/>
          <w:color w:val="365F91" w:themeColor="accent1" w:themeShade="BF"/>
          <w:kern w:val="0"/>
        </w:rPr>
        <w:t>PART 3</w:t>
      </w:r>
      <w:r w:rsidR="0054540B" w:rsidRPr="00E435A8">
        <w:rPr>
          <w:rFonts w:ascii="Calibri" w:hAnsi="Calibri"/>
          <w:b w:val="0"/>
          <w:bCs w:val="0"/>
          <w:color w:val="365F91" w:themeColor="accent1" w:themeShade="BF"/>
          <w:kern w:val="0"/>
        </w:rPr>
        <w:t>: DHCP Relay</w:t>
      </w:r>
      <w:r w:rsidR="007B7E12">
        <w:rPr>
          <w:rFonts w:ascii="Calibri" w:hAnsi="Calibri"/>
          <w:b w:val="0"/>
          <w:bCs w:val="0"/>
          <w:color w:val="365F91" w:themeColor="accent1" w:themeShade="BF"/>
          <w:kern w:val="0"/>
        </w:rPr>
        <w:t xml:space="preserve"> [Extra Credit</w:t>
      </w:r>
      <w:r w:rsidR="00127024">
        <w:rPr>
          <w:rFonts w:ascii="Calibri" w:hAnsi="Calibri"/>
          <w:b w:val="0"/>
          <w:bCs w:val="0"/>
          <w:color w:val="365F91" w:themeColor="accent1" w:themeShade="BF"/>
          <w:kern w:val="0"/>
        </w:rPr>
        <w:t>: 10 Points</w:t>
      </w:r>
      <w:r w:rsidR="007B7E12">
        <w:rPr>
          <w:rFonts w:ascii="Calibri" w:hAnsi="Calibri"/>
          <w:b w:val="0"/>
          <w:bCs w:val="0"/>
          <w:color w:val="365F91" w:themeColor="accent1" w:themeShade="BF"/>
          <w:kern w:val="0"/>
        </w:rPr>
        <w:t>]</w:t>
      </w:r>
    </w:p>
    <w:p w14:paraId="348888AD" w14:textId="77777777" w:rsidR="000B71E9" w:rsidRPr="009A4305" w:rsidRDefault="000B71E9" w:rsidP="00F71BEC">
      <w:pPr>
        <w:rPr>
          <w:rFonts w:asciiTheme="minorHAnsi" w:eastAsia="Arial" w:hAnsiTheme="minorHAnsi"/>
          <w:spacing w:val="2"/>
          <w:sz w:val="22"/>
          <w:szCs w:val="22"/>
        </w:rPr>
      </w:pPr>
    </w:p>
    <w:p w14:paraId="38D27D30" w14:textId="2F4153FA" w:rsidR="000B71E9" w:rsidRPr="00C10342" w:rsidRDefault="000B71E9" w:rsidP="00283816">
      <w:pPr>
        <w:jc w:val="both"/>
        <w:rPr>
          <w:rFonts w:asciiTheme="minorHAnsi" w:eastAsia="Arial" w:hAnsiTheme="minorHAnsi"/>
          <w:spacing w:val="2"/>
          <w:sz w:val="24"/>
          <w:szCs w:val="24"/>
        </w:rPr>
      </w:pPr>
      <w:r w:rsidRPr="00C10342">
        <w:rPr>
          <w:rFonts w:asciiTheme="minorHAnsi" w:eastAsia="Arial" w:hAnsiTheme="minorHAnsi"/>
          <w:spacing w:val="2"/>
          <w:sz w:val="24"/>
          <w:szCs w:val="24"/>
        </w:rPr>
        <w:t>IPv4 DHCP Relay</w:t>
      </w:r>
    </w:p>
    <w:p w14:paraId="1EAF0AE3" w14:textId="77777777" w:rsidR="000B71E9" w:rsidRPr="00C10342" w:rsidRDefault="000B71E9" w:rsidP="00283816">
      <w:pPr>
        <w:jc w:val="both"/>
        <w:rPr>
          <w:rFonts w:asciiTheme="minorHAnsi" w:eastAsia="Arial" w:hAnsiTheme="minorHAnsi"/>
          <w:spacing w:val="2"/>
          <w:sz w:val="24"/>
          <w:szCs w:val="24"/>
        </w:rPr>
      </w:pPr>
    </w:p>
    <w:p w14:paraId="4AADF35D" w14:textId="1F3A6F7E" w:rsidR="00B55CBB" w:rsidRDefault="00B55CBB" w:rsidP="00283816">
      <w:pPr>
        <w:pStyle w:val="ListParagraph"/>
        <w:numPr>
          <w:ilvl w:val="0"/>
          <w:numId w:val="28"/>
        </w:numPr>
        <w:jc w:val="both"/>
        <w:rPr>
          <w:rFonts w:eastAsia="Arial" w:cs="Times New Roman"/>
          <w:spacing w:val="2"/>
          <w:sz w:val="24"/>
          <w:szCs w:val="24"/>
        </w:rPr>
      </w:pPr>
      <w:r w:rsidRPr="00C10342">
        <w:rPr>
          <w:rFonts w:eastAsia="Arial" w:cs="Times New Roman"/>
          <w:spacing w:val="2"/>
          <w:sz w:val="24"/>
          <w:szCs w:val="24"/>
        </w:rPr>
        <w:lastRenderedPageBreak/>
        <w:t>Create a network design, where an additional router is added to the network (behind R1).  Have this newly added router receive an IP address from the DHCP server, via the DHCP relay</w:t>
      </w:r>
      <w:r w:rsidR="000157B0">
        <w:rPr>
          <w:rFonts w:eastAsia="Arial" w:cs="Times New Roman"/>
          <w:spacing w:val="2"/>
          <w:sz w:val="24"/>
          <w:szCs w:val="24"/>
        </w:rPr>
        <w:t>.</w:t>
      </w:r>
    </w:p>
    <w:p w14:paraId="0E2B72F9" w14:textId="77777777" w:rsidR="00E736FA" w:rsidRPr="00E736FA" w:rsidRDefault="00E736FA" w:rsidP="00283816">
      <w:pPr>
        <w:jc w:val="both"/>
        <w:rPr>
          <w:rFonts w:eastAsia="Arial"/>
          <w:spacing w:val="2"/>
          <w:sz w:val="24"/>
          <w:szCs w:val="24"/>
        </w:rPr>
      </w:pPr>
    </w:p>
    <w:p w14:paraId="298083D6" w14:textId="25343CB3" w:rsidR="001B2A9A" w:rsidRDefault="00B55CBB" w:rsidP="00283816">
      <w:pPr>
        <w:pStyle w:val="ListParagraph"/>
        <w:numPr>
          <w:ilvl w:val="0"/>
          <w:numId w:val="28"/>
        </w:numPr>
        <w:jc w:val="both"/>
        <w:rPr>
          <w:rFonts w:eastAsia="Arial" w:cs="Times New Roman"/>
          <w:spacing w:val="2"/>
          <w:sz w:val="24"/>
          <w:szCs w:val="24"/>
        </w:rPr>
      </w:pPr>
      <w:r w:rsidRPr="00C10342">
        <w:rPr>
          <w:rFonts w:eastAsia="Arial" w:cs="Times New Roman"/>
          <w:spacing w:val="2"/>
          <w:sz w:val="24"/>
          <w:szCs w:val="24"/>
        </w:rPr>
        <w:t>Provide a screenshot of the Wireshark capture showing the client receiv</w:t>
      </w:r>
      <w:r w:rsidR="00E62741">
        <w:rPr>
          <w:rFonts w:eastAsia="Arial" w:cs="Times New Roman"/>
          <w:spacing w:val="2"/>
          <w:sz w:val="24"/>
          <w:szCs w:val="24"/>
        </w:rPr>
        <w:t>ing</w:t>
      </w:r>
      <w:r w:rsidRPr="00C10342">
        <w:rPr>
          <w:rFonts w:eastAsia="Arial" w:cs="Times New Roman"/>
          <w:spacing w:val="2"/>
          <w:sz w:val="24"/>
          <w:szCs w:val="24"/>
        </w:rPr>
        <w:t xml:space="preserve"> an address via DHCP relay.</w:t>
      </w:r>
      <w:r w:rsidR="00EB7F86">
        <w:rPr>
          <w:rFonts w:eastAsia="Arial" w:cs="Times New Roman"/>
          <w:spacing w:val="2"/>
          <w:sz w:val="24"/>
          <w:szCs w:val="24"/>
        </w:rPr>
        <w:t xml:space="preserve"> </w:t>
      </w:r>
    </w:p>
    <w:p w14:paraId="4E3F595E" w14:textId="77777777" w:rsidR="00E736FA" w:rsidRPr="00E736FA" w:rsidRDefault="00E736FA" w:rsidP="00283816">
      <w:pPr>
        <w:jc w:val="both"/>
        <w:rPr>
          <w:rFonts w:eastAsia="Arial"/>
          <w:spacing w:val="2"/>
          <w:sz w:val="24"/>
          <w:szCs w:val="24"/>
        </w:rPr>
      </w:pPr>
    </w:p>
    <w:p w14:paraId="394A8BC2" w14:textId="322A4CAB" w:rsidR="005672ED" w:rsidRPr="000157B0" w:rsidRDefault="00B55CBB" w:rsidP="00283816">
      <w:pPr>
        <w:pStyle w:val="ListParagraph"/>
        <w:numPr>
          <w:ilvl w:val="0"/>
          <w:numId w:val="28"/>
        </w:numPr>
        <w:jc w:val="both"/>
        <w:rPr>
          <w:rFonts w:eastAsia="Arial"/>
          <w:spacing w:val="2"/>
        </w:rPr>
      </w:pPr>
      <w:r w:rsidRPr="000157B0">
        <w:rPr>
          <w:rFonts w:eastAsia="Arial" w:cs="Times New Roman"/>
          <w:spacing w:val="2"/>
          <w:sz w:val="24"/>
          <w:szCs w:val="24"/>
        </w:rPr>
        <w:t>Provide the relevant router configurations that are required for DHCP relay.</w:t>
      </w:r>
      <w:r w:rsidR="00EB7F86" w:rsidRPr="000157B0">
        <w:rPr>
          <w:rFonts w:eastAsia="Arial" w:cs="Times New Roman"/>
          <w:spacing w:val="2"/>
          <w:sz w:val="24"/>
          <w:szCs w:val="24"/>
        </w:rPr>
        <w:t xml:space="preserve"> </w:t>
      </w:r>
    </w:p>
    <w:p w14:paraId="1BCC1344" w14:textId="77777777" w:rsidR="000157B0" w:rsidRPr="000157B0" w:rsidRDefault="000157B0" w:rsidP="000157B0">
      <w:pPr>
        <w:pStyle w:val="ListParagraph"/>
        <w:rPr>
          <w:rFonts w:eastAsia="Arial"/>
          <w:spacing w:val="2"/>
        </w:rPr>
      </w:pPr>
    </w:p>
    <w:p w14:paraId="3B386EB9" w14:textId="552D555F" w:rsidR="00E84DDE" w:rsidRPr="00E435A8" w:rsidRDefault="00E84DDE" w:rsidP="00E84DDE">
      <w:pPr>
        <w:pStyle w:val="Heading1"/>
        <w:keepLines/>
        <w:spacing w:after="0" w:line="259" w:lineRule="auto"/>
        <w:jc w:val="both"/>
        <w:rPr>
          <w:rFonts w:ascii="Calibri" w:hAnsi="Calibri"/>
          <w:b w:val="0"/>
          <w:bCs w:val="0"/>
          <w:color w:val="365F91" w:themeColor="accent1" w:themeShade="BF"/>
          <w:kern w:val="0"/>
        </w:rPr>
      </w:pPr>
      <w:r w:rsidRPr="00E435A8">
        <w:rPr>
          <w:rFonts w:ascii="Calibri" w:hAnsi="Calibri"/>
          <w:b w:val="0"/>
          <w:bCs w:val="0"/>
          <w:color w:val="365F91" w:themeColor="accent1" w:themeShade="BF"/>
          <w:kern w:val="0"/>
        </w:rPr>
        <w:t>PART 4: DHCPv6 Prefix Delegation</w:t>
      </w:r>
      <w:r w:rsidR="001D4909" w:rsidRPr="00E435A8">
        <w:rPr>
          <w:rFonts w:ascii="Calibri" w:hAnsi="Calibri"/>
          <w:b w:val="0"/>
          <w:bCs w:val="0"/>
          <w:color w:val="365F91" w:themeColor="accent1" w:themeShade="BF"/>
          <w:kern w:val="0"/>
        </w:rPr>
        <w:t xml:space="preserve"> [</w:t>
      </w:r>
      <w:r w:rsidR="005E5151">
        <w:rPr>
          <w:rFonts w:ascii="Calibri" w:hAnsi="Calibri"/>
          <w:b w:val="0"/>
          <w:bCs w:val="0"/>
          <w:color w:val="365F91" w:themeColor="accent1" w:themeShade="BF"/>
          <w:kern w:val="0"/>
        </w:rPr>
        <w:t>E</w:t>
      </w:r>
      <w:r w:rsidR="003D7F94">
        <w:rPr>
          <w:rFonts w:ascii="Calibri" w:hAnsi="Calibri"/>
          <w:b w:val="0"/>
          <w:bCs w:val="0"/>
          <w:color w:val="365F91" w:themeColor="accent1" w:themeShade="BF"/>
          <w:kern w:val="0"/>
        </w:rPr>
        <w:t xml:space="preserve">xtra </w:t>
      </w:r>
      <w:r w:rsidR="005E5151">
        <w:rPr>
          <w:rFonts w:ascii="Calibri" w:hAnsi="Calibri"/>
          <w:b w:val="0"/>
          <w:bCs w:val="0"/>
          <w:color w:val="365F91" w:themeColor="accent1" w:themeShade="BF"/>
          <w:kern w:val="0"/>
        </w:rPr>
        <w:t>C</w:t>
      </w:r>
      <w:r w:rsidR="003D7F94">
        <w:rPr>
          <w:rFonts w:ascii="Calibri" w:hAnsi="Calibri"/>
          <w:b w:val="0"/>
          <w:bCs w:val="0"/>
          <w:color w:val="365F91" w:themeColor="accent1" w:themeShade="BF"/>
          <w:kern w:val="0"/>
        </w:rPr>
        <w:t>redit:</w:t>
      </w:r>
      <w:r w:rsidR="005E5151">
        <w:rPr>
          <w:rFonts w:ascii="Calibri" w:hAnsi="Calibri"/>
          <w:b w:val="0"/>
          <w:bCs w:val="0"/>
          <w:color w:val="365F91" w:themeColor="accent1" w:themeShade="BF"/>
          <w:kern w:val="0"/>
        </w:rPr>
        <w:t xml:space="preserve"> </w:t>
      </w:r>
      <w:r w:rsidR="003D7F94">
        <w:rPr>
          <w:rFonts w:ascii="Calibri" w:hAnsi="Calibri"/>
          <w:b w:val="0"/>
          <w:bCs w:val="0"/>
          <w:color w:val="365F91" w:themeColor="accent1" w:themeShade="BF"/>
          <w:kern w:val="0"/>
        </w:rPr>
        <w:t>10</w:t>
      </w:r>
      <w:r w:rsidR="001D4909" w:rsidRPr="00E435A8">
        <w:rPr>
          <w:rFonts w:ascii="Calibri" w:hAnsi="Calibri"/>
          <w:b w:val="0"/>
          <w:bCs w:val="0"/>
          <w:color w:val="365F91" w:themeColor="accent1" w:themeShade="BF"/>
          <w:kern w:val="0"/>
        </w:rPr>
        <w:t xml:space="preserve"> Points]</w:t>
      </w:r>
    </w:p>
    <w:p w14:paraId="64EB576E" w14:textId="338614EB" w:rsidR="00077BF3" w:rsidRPr="00E435A8" w:rsidRDefault="00077BF3" w:rsidP="00077BF3"/>
    <w:p w14:paraId="39DD3BCF" w14:textId="60A9DEF1" w:rsidR="00077BF3" w:rsidRPr="00077BF3" w:rsidRDefault="00077BF3" w:rsidP="00077BF3">
      <w:pPr>
        <w:jc w:val="both"/>
        <w:rPr>
          <w:rFonts w:asciiTheme="minorHAnsi" w:hAnsiTheme="minorHAnsi" w:cstheme="minorHAnsi"/>
          <w:sz w:val="24"/>
          <w:szCs w:val="24"/>
        </w:rPr>
      </w:pPr>
      <w:r w:rsidRPr="00E435A8">
        <w:rPr>
          <w:rFonts w:asciiTheme="minorHAnsi" w:hAnsiTheme="minorHAnsi" w:cstheme="minorHAnsi"/>
          <w:sz w:val="24"/>
          <w:szCs w:val="24"/>
        </w:rPr>
        <w:t>The aim of this objective is to make R6 allocate a prefix to R7 through DHCPv6 Prefix delegation and subsequently make R7 allocate an IPv6 address to R8</w:t>
      </w:r>
      <w:r w:rsidR="00F433A0" w:rsidRPr="00E435A8">
        <w:rPr>
          <w:rFonts w:asciiTheme="minorHAnsi" w:hAnsiTheme="minorHAnsi" w:cstheme="minorHAnsi"/>
          <w:sz w:val="24"/>
          <w:szCs w:val="24"/>
        </w:rPr>
        <w:t xml:space="preserve"> from the delegated prefix pool</w:t>
      </w:r>
      <w:r w:rsidRPr="00E435A8">
        <w:rPr>
          <w:rFonts w:asciiTheme="minorHAnsi" w:hAnsiTheme="minorHAnsi" w:cstheme="minorHAnsi"/>
          <w:sz w:val="24"/>
          <w:szCs w:val="24"/>
        </w:rPr>
        <w:t>.</w:t>
      </w:r>
    </w:p>
    <w:p w14:paraId="2A0E2C49" w14:textId="1252BB3D" w:rsidR="00E84DDE" w:rsidRDefault="00E84DDE" w:rsidP="00E84DDE"/>
    <w:p w14:paraId="492CB218" w14:textId="57060B71" w:rsidR="00077BF3" w:rsidRDefault="00B0196D" w:rsidP="00077BF3">
      <w:r>
        <w:rPr>
          <w:noProof/>
        </w:rPr>
        <w:drawing>
          <wp:inline distT="0" distB="0" distL="0" distR="0" wp14:anchorId="6D8779BC" wp14:editId="2354FC3D">
            <wp:extent cx="5199837" cy="4349115"/>
            <wp:effectExtent l="19050" t="19050" r="2032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757" cy="4351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23E39" w14:textId="77777777" w:rsidR="00304220" w:rsidRPr="002D6D16" w:rsidRDefault="00304220" w:rsidP="00077BF3"/>
    <w:p w14:paraId="25130E65" w14:textId="023D2583" w:rsidR="00077BF3" w:rsidRPr="00E435A8" w:rsidRDefault="00077BF3" w:rsidP="00A71CA2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E435A8">
        <w:rPr>
          <w:sz w:val="24"/>
          <w:szCs w:val="24"/>
        </w:rPr>
        <w:t>Create the topology as shown in the above figure.</w:t>
      </w:r>
    </w:p>
    <w:p w14:paraId="371A6F7C" w14:textId="358B6913" w:rsidR="00077BF3" w:rsidRPr="00E435A8" w:rsidRDefault="00077BF3" w:rsidP="00A71CA2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E435A8">
        <w:rPr>
          <w:sz w:val="24"/>
          <w:szCs w:val="24"/>
        </w:rPr>
        <w:t xml:space="preserve">Configure R6 </w:t>
      </w:r>
      <w:r w:rsidR="005F4C84" w:rsidRPr="00E435A8">
        <w:rPr>
          <w:sz w:val="24"/>
          <w:szCs w:val="24"/>
        </w:rPr>
        <w:t>to act as a DHCPv6 Server to</w:t>
      </w:r>
      <w:r w:rsidRPr="00E435A8">
        <w:rPr>
          <w:sz w:val="24"/>
          <w:szCs w:val="24"/>
        </w:rPr>
        <w:t xml:space="preserve"> allocate a /48 Prefix to R7. </w:t>
      </w:r>
      <w:r w:rsidR="00F433A0" w:rsidRPr="00E435A8">
        <w:rPr>
          <w:sz w:val="24"/>
          <w:szCs w:val="24"/>
        </w:rPr>
        <w:t xml:space="preserve">In addition, </w:t>
      </w:r>
      <w:r w:rsidR="000157B0" w:rsidRPr="00E435A8">
        <w:rPr>
          <w:sz w:val="24"/>
          <w:szCs w:val="24"/>
        </w:rPr>
        <w:t>t</w:t>
      </w:r>
      <w:r w:rsidR="005F4C84" w:rsidRPr="00E435A8">
        <w:rPr>
          <w:sz w:val="24"/>
          <w:szCs w:val="24"/>
        </w:rPr>
        <w:t xml:space="preserve">he </w:t>
      </w:r>
      <w:r w:rsidR="00193946" w:rsidRPr="00E435A8">
        <w:rPr>
          <w:sz w:val="24"/>
          <w:szCs w:val="24"/>
        </w:rPr>
        <w:t>i</w:t>
      </w:r>
      <w:r w:rsidR="005F4C84" w:rsidRPr="00E435A8">
        <w:rPr>
          <w:sz w:val="24"/>
          <w:szCs w:val="24"/>
        </w:rPr>
        <w:t xml:space="preserve">nterface on R7 connecting to SW2 should receive an IPv6 </w:t>
      </w:r>
      <w:r w:rsidR="00193946" w:rsidRPr="00E435A8">
        <w:rPr>
          <w:sz w:val="24"/>
          <w:szCs w:val="24"/>
        </w:rPr>
        <w:t>a</w:t>
      </w:r>
      <w:r w:rsidR="005F4C84" w:rsidRPr="00E435A8">
        <w:rPr>
          <w:sz w:val="24"/>
          <w:szCs w:val="24"/>
        </w:rPr>
        <w:t xml:space="preserve">ddress through SLAAC. Paste the screenshots of the </w:t>
      </w:r>
      <w:r w:rsidR="00193946" w:rsidRPr="00E435A8">
        <w:rPr>
          <w:sz w:val="24"/>
          <w:szCs w:val="24"/>
        </w:rPr>
        <w:t xml:space="preserve">relevant </w:t>
      </w:r>
      <w:r w:rsidR="005F4C84" w:rsidRPr="00E435A8">
        <w:rPr>
          <w:sz w:val="24"/>
          <w:szCs w:val="24"/>
        </w:rPr>
        <w:t>configuration on both R6 and R7.</w:t>
      </w:r>
    </w:p>
    <w:p w14:paraId="4ED4A1BE" w14:textId="404AC310" w:rsidR="00A71CA2" w:rsidRPr="00E435A8" w:rsidRDefault="005F4C84" w:rsidP="00A71CA2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E435A8">
        <w:rPr>
          <w:sz w:val="24"/>
          <w:szCs w:val="24"/>
        </w:rPr>
        <w:lastRenderedPageBreak/>
        <w:t xml:space="preserve">Configure R7 </w:t>
      </w:r>
      <w:r w:rsidR="00F433A0" w:rsidRPr="00E435A8">
        <w:rPr>
          <w:sz w:val="24"/>
          <w:szCs w:val="24"/>
        </w:rPr>
        <w:t xml:space="preserve">and R8 such that R8 receives a </w:t>
      </w:r>
      <w:r w:rsidRPr="00E435A8">
        <w:rPr>
          <w:sz w:val="24"/>
          <w:szCs w:val="24"/>
        </w:rPr>
        <w:t xml:space="preserve">/64 address </w:t>
      </w:r>
      <w:r w:rsidR="00F433A0" w:rsidRPr="00E435A8">
        <w:rPr>
          <w:sz w:val="24"/>
          <w:szCs w:val="24"/>
        </w:rPr>
        <w:t xml:space="preserve">from </w:t>
      </w:r>
      <w:r w:rsidR="000D411F" w:rsidRPr="00E435A8">
        <w:rPr>
          <w:sz w:val="24"/>
          <w:szCs w:val="24"/>
        </w:rPr>
        <w:t xml:space="preserve">the </w:t>
      </w:r>
      <w:r w:rsidR="00F433A0" w:rsidRPr="00E435A8">
        <w:rPr>
          <w:sz w:val="24"/>
          <w:szCs w:val="24"/>
        </w:rPr>
        <w:t>prefix pool</w:t>
      </w:r>
      <w:r w:rsidR="000D411F" w:rsidRPr="00E435A8">
        <w:rPr>
          <w:sz w:val="24"/>
          <w:szCs w:val="24"/>
        </w:rPr>
        <w:t xml:space="preserve"> delegated to R7 in the previous step</w:t>
      </w:r>
      <w:r w:rsidR="00F433A0" w:rsidRPr="00E435A8">
        <w:rPr>
          <w:sz w:val="24"/>
          <w:szCs w:val="24"/>
        </w:rPr>
        <w:t>.  Paste the screenshots of the configuration on both R7 and R8.</w:t>
      </w:r>
    </w:p>
    <w:p w14:paraId="2B542B11" w14:textId="068EB22A" w:rsidR="00F433A0" w:rsidRPr="00E435A8" w:rsidRDefault="00F433A0" w:rsidP="00A71CA2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E435A8">
        <w:rPr>
          <w:rFonts w:eastAsia="Arial" w:cs="Times New Roman"/>
          <w:spacing w:val="2"/>
          <w:sz w:val="24"/>
          <w:szCs w:val="24"/>
        </w:rPr>
        <w:t xml:space="preserve">Provide screenshots of the Wireshark packet captures showing the </w:t>
      </w:r>
      <w:r w:rsidR="00A71CA2" w:rsidRPr="00E435A8">
        <w:rPr>
          <w:rFonts w:eastAsia="Arial" w:cs="Times New Roman"/>
          <w:spacing w:val="2"/>
          <w:sz w:val="24"/>
          <w:szCs w:val="24"/>
        </w:rPr>
        <w:t>prefix delegated to R7 and the address allocated to R8.</w:t>
      </w:r>
    </w:p>
    <w:p w14:paraId="6218E200" w14:textId="403435AE" w:rsidR="00425991" w:rsidRPr="00E435A8" w:rsidRDefault="00425991" w:rsidP="00A71CA2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E435A8">
        <w:rPr>
          <w:sz w:val="24"/>
          <w:szCs w:val="24"/>
        </w:rPr>
        <w:t xml:space="preserve">Provide </w:t>
      </w:r>
      <w:r w:rsidR="00193946" w:rsidRPr="00E435A8">
        <w:rPr>
          <w:sz w:val="24"/>
          <w:szCs w:val="24"/>
        </w:rPr>
        <w:t xml:space="preserve">a </w:t>
      </w:r>
      <w:r w:rsidRPr="00E435A8">
        <w:rPr>
          <w:sz w:val="24"/>
          <w:szCs w:val="24"/>
        </w:rPr>
        <w:t xml:space="preserve">screenshot of the output </w:t>
      </w:r>
      <w:r w:rsidR="00015146" w:rsidRPr="00E435A8">
        <w:rPr>
          <w:sz w:val="24"/>
          <w:szCs w:val="24"/>
        </w:rPr>
        <w:t>for the</w:t>
      </w:r>
      <w:r w:rsidRPr="00E435A8">
        <w:rPr>
          <w:sz w:val="24"/>
          <w:szCs w:val="24"/>
        </w:rPr>
        <w:t xml:space="preserve"> following commands</w:t>
      </w:r>
      <w:r w:rsidR="00CE326E">
        <w:rPr>
          <w:sz w:val="24"/>
          <w:szCs w:val="24"/>
        </w:rPr>
        <w:t>:</w:t>
      </w:r>
    </w:p>
    <w:p w14:paraId="7592DB84" w14:textId="78D9F4D9" w:rsidR="00425991" w:rsidRPr="002C0EF0" w:rsidRDefault="00425991" w:rsidP="00425991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2C0EF0">
        <w:rPr>
          <w:sz w:val="24"/>
          <w:szCs w:val="24"/>
        </w:rPr>
        <w:t xml:space="preserve">“show ipv6 </w:t>
      </w:r>
      <w:proofErr w:type="spellStart"/>
      <w:r w:rsidRPr="002C0EF0">
        <w:rPr>
          <w:sz w:val="24"/>
          <w:szCs w:val="24"/>
        </w:rPr>
        <w:t>dhcp</w:t>
      </w:r>
      <w:proofErr w:type="spellEnd"/>
      <w:r w:rsidRPr="002C0EF0">
        <w:rPr>
          <w:sz w:val="24"/>
          <w:szCs w:val="24"/>
        </w:rPr>
        <w:t xml:space="preserve"> pool” and “show ipv6 </w:t>
      </w:r>
      <w:proofErr w:type="spellStart"/>
      <w:r w:rsidRPr="002C0EF0">
        <w:rPr>
          <w:sz w:val="24"/>
          <w:szCs w:val="24"/>
        </w:rPr>
        <w:t>dhcp</w:t>
      </w:r>
      <w:proofErr w:type="spellEnd"/>
      <w:r w:rsidRPr="002C0EF0">
        <w:rPr>
          <w:sz w:val="24"/>
          <w:szCs w:val="24"/>
        </w:rPr>
        <w:t xml:space="preserve"> binding” on R6</w:t>
      </w:r>
    </w:p>
    <w:p w14:paraId="5C93175A" w14:textId="69D29DA6" w:rsidR="00425991" w:rsidRPr="002C0EF0" w:rsidRDefault="00425991" w:rsidP="00425991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2C0EF0">
        <w:rPr>
          <w:sz w:val="24"/>
          <w:szCs w:val="24"/>
        </w:rPr>
        <w:t>“show ipv6 general-prefix” and “show ipv6</w:t>
      </w:r>
      <w:r w:rsidR="00015146" w:rsidRPr="002C0EF0">
        <w:rPr>
          <w:sz w:val="24"/>
          <w:szCs w:val="24"/>
        </w:rPr>
        <w:t xml:space="preserve"> </w:t>
      </w:r>
      <w:proofErr w:type="spellStart"/>
      <w:r w:rsidR="00015146" w:rsidRPr="002C0EF0">
        <w:rPr>
          <w:sz w:val="24"/>
          <w:szCs w:val="24"/>
        </w:rPr>
        <w:t>dhcp</w:t>
      </w:r>
      <w:proofErr w:type="spellEnd"/>
      <w:r w:rsidRPr="002C0EF0">
        <w:rPr>
          <w:sz w:val="24"/>
          <w:szCs w:val="24"/>
        </w:rPr>
        <w:t xml:space="preserve"> interface” on R7</w:t>
      </w:r>
    </w:p>
    <w:p w14:paraId="1DEC9ED9" w14:textId="78F91BC8" w:rsidR="002D6D16" w:rsidRPr="002C0EF0" w:rsidRDefault="00425991" w:rsidP="00697AF2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2C0EF0">
        <w:rPr>
          <w:sz w:val="24"/>
          <w:szCs w:val="24"/>
        </w:rPr>
        <w:t>“show i</w:t>
      </w:r>
      <w:r w:rsidR="00015146" w:rsidRPr="002C0EF0">
        <w:rPr>
          <w:sz w:val="24"/>
          <w:szCs w:val="24"/>
        </w:rPr>
        <w:t>pv6 interface brief” and “show ipv6 interface” on R8</w:t>
      </w:r>
    </w:p>
    <w:p w14:paraId="07ABD26D" w14:textId="6DB62282" w:rsidR="00E22002" w:rsidRDefault="00E22002" w:rsidP="00E22002">
      <w:pPr>
        <w:jc w:val="both"/>
        <w:rPr>
          <w:sz w:val="24"/>
          <w:szCs w:val="24"/>
        </w:rPr>
      </w:pPr>
    </w:p>
    <w:p w14:paraId="3C5BA75A" w14:textId="77777777" w:rsidR="00E22002" w:rsidRPr="00C10342" w:rsidRDefault="00E22002" w:rsidP="00E22002">
      <w:pPr>
        <w:rPr>
          <w:rFonts w:asciiTheme="minorHAnsi" w:eastAsia="Arial" w:hAnsiTheme="minorHAnsi"/>
          <w:b/>
          <w:spacing w:val="2"/>
          <w:sz w:val="24"/>
          <w:szCs w:val="24"/>
        </w:rPr>
      </w:pPr>
      <w:r w:rsidRPr="00C10342">
        <w:rPr>
          <w:rFonts w:asciiTheme="minorHAnsi" w:eastAsia="Arial" w:hAnsiTheme="minorHAnsi"/>
          <w:b/>
          <w:spacing w:val="2"/>
          <w:sz w:val="24"/>
          <w:szCs w:val="24"/>
        </w:rPr>
        <w:t>QUESTIONS:</w:t>
      </w:r>
      <w:r>
        <w:rPr>
          <w:rFonts w:asciiTheme="minorHAnsi" w:eastAsia="Arial" w:hAnsiTheme="minorHAnsi"/>
          <w:b/>
          <w:spacing w:val="2"/>
          <w:sz w:val="24"/>
          <w:szCs w:val="24"/>
        </w:rPr>
        <w:t xml:space="preserve"> [25 Points]</w:t>
      </w:r>
    </w:p>
    <w:p w14:paraId="23300A14" w14:textId="77777777" w:rsidR="00E22002" w:rsidRPr="00C10342" w:rsidRDefault="00E22002" w:rsidP="00E22002">
      <w:pPr>
        <w:pStyle w:val="ListParagraph"/>
        <w:rPr>
          <w:rFonts w:eastAsia="Arial" w:cs="Times New Roman"/>
          <w:b/>
          <w:spacing w:val="2"/>
          <w:sz w:val="24"/>
          <w:szCs w:val="24"/>
        </w:rPr>
      </w:pPr>
    </w:p>
    <w:p w14:paraId="04FF67B4" w14:textId="77777777" w:rsidR="00E22002" w:rsidRPr="00275627" w:rsidRDefault="00E22002" w:rsidP="00E22002">
      <w:pPr>
        <w:pStyle w:val="ListParagraph"/>
        <w:numPr>
          <w:ilvl w:val="0"/>
          <w:numId w:val="20"/>
        </w:numPr>
        <w:jc w:val="both"/>
        <w:rPr>
          <w:rFonts w:eastAsia="Arial" w:cs="Times New Roman"/>
          <w:b/>
          <w:spacing w:val="2"/>
          <w:sz w:val="24"/>
          <w:szCs w:val="24"/>
        </w:rPr>
      </w:pPr>
      <w:r w:rsidRPr="00C10342">
        <w:rPr>
          <w:rFonts w:eastAsia="Arial" w:cs="Times New Roman"/>
          <w:spacing w:val="2"/>
          <w:sz w:val="24"/>
          <w:szCs w:val="24"/>
        </w:rPr>
        <w:t xml:space="preserve">Explain the difference between stateless and stateful DHCPv6. </w:t>
      </w:r>
      <w:r w:rsidRPr="00275627">
        <w:rPr>
          <w:rFonts w:eastAsia="Arial" w:cs="Times New Roman"/>
          <w:b/>
          <w:spacing w:val="2"/>
          <w:sz w:val="24"/>
          <w:szCs w:val="24"/>
        </w:rPr>
        <w:t>[</w:t>
      </w:r>
      <w:r>
        <w:rPr>
          <w:rFonts w:eastAsia="Arial" w:cs="Times New Roman"/>
          <w:b/>
          <w:spacing w:val="2"/>
          <w:sz w:val="24"/>
          <w:szCs w:val="24"/>
        </w:rPr>
        <w:t>5</w:t>
      </w:r>
      <w:r w:rsidRPr="00275627">
        <w:rPr>
          <w:rFonts w:eastAsia="Arial" w:cs="Times New Roman"/>
          <w:b/>
          <w:spacing w:val="2"/>
          <w:sz w:val="24"/>
          <w:szCs w:val="24"/>
        </w:rPr>
        <w:t xml:space="preserve"> points]</w:t>
      </w:r>
    </w:p>
    <w:p w14:paraId="553A0DFA" w14:textId="77777777" w:rsidR="00E22002" w:rsidRPr="006D3B79" w:rsidRDefault="00E22002" w:rsidP="00E22002">
      <w:pPr>
        <w:jc w:val="both"/>
        <w:rPr>
          <w:rFonts w:eastAsia="Arial"/>
          <w:spacing w:val="2"/>
          <w:sz w:val="24"/>
          <w:szCs w:val="24"/>
        </w:rPr>
      </w:pPr>
    </w:p>
    <w:p w14:paraId="2F370265" w14:textId="77777777" w:rsidR="00E22002" w:rsidRDefault="00E22002" w:rsidP="00E22002">
      <w:pPr>
        <w:pStyle w:val="ListParagraph"/>
        <w:numPr>
          <w:ilvl w:val="0"/>
          <w:numId w:val="20"/>
        </w:numPr>
        <w:jc w:val="both"/>
        <w:rPr>
          <w:rFonts w:eastAsia="Arial" w:cs="Times New Roman"/>
          <w:b/>
          <w:spacing w:val="2"/>
          <w:sz w:val="24"/>
          <w:szCs w:val="24"/>
        </w:rPr>
      </w:pPr>
      <w:r w:rsidRPr="00C10342">
        <w:rPr>
          <w:rFonts w:eastAsia="Arial" w:cs="Times New Roman"/>
          <w:spacing w:val="2"/>
          <w:sz w:val="24"/>
          <w:szCs w:val="24"/>
        </w:rPr>
        <w:t>When will you use an IP</w:t>
      </w:r>
      <w:r>
        <w:rPr>
          <w:rFonts w:eastAsia="Arial" w:cs="Times New Roman"/>
          <w:spacing w:val="2"/>
          <w:sz w:val="24"/>
          <w:szCs w:val="24"/>
        </w:rPr>
        <w:t>v6</w:t>
      </w:r>
      <w:r w:rsidRPr="00C10342">
        <w:rPr>
          <w:rFonts w:eastAsia="Arial" w:cs="Times New Roman"/>
          <w:spacing w:val="2"/>
          <w:sz w:val="24"/>
          <w:szCs w:val="24"/>
        </w:rPr>
        <w:t xml:space="preserve"> helper address in a DHCP</w:t>
      </w:r>
      <w:r>
        <w:rPr>
          <w:rFonts w:eastAsia="Arial" w:cs="Times New Roman"/>
          <w:spacing w:val="2"/>
          <w:sz w:val="24"/>
          <w:szCs w:val="24"/>
        </w:rPr>
        <w:t>v6</w:t>
      </w:r>
      <w:r w:rsidRPr="00C10342">
        <w:rPr>
          <w:rFonts w:eastAsia="Arial" w:cs="Times New Roman"/>
          <w:spacing w:val="2"/>
          <w:sz w:val="24"/>
          <w:szCs w:val="24"/>
        </w:rPr>
        <w:t xml:space="preserve"> configuration? Explain briefly how and why you would use an IP helper address. </w:t>
      </w:r>
      <w:r w:rsidRPr="00275627">
        <w:rPr>
          <w:rFonts w:eastAsia="Arial" w:cs="Times New Roman"/>
          <w:b/>
          <w:spacing w:val="2"/>
          <w:sz w:val="24"/>
          <w:szCs w:val="24"/>
        </w:rPr>
        <w:t>[</w:t>
      </w:r>
      <w:r>
        <w:rPr>
          <w:rFonts w:eastAsia="Arial" w:cs="Times New Roman"/>
          <w:b/>
          <w:spacing w:val="2"/>
          <w:sz w:val="24"/>
          <w:szCs w:val="24"/>
        </w:rPr>
        <w:t>5</w:t>
      </w:r>
      <w:r w:rsidRPr="00275627">
        <w:rPr>
          <w:rFonts w:eastAsia="Arial" w:cs="Times New Roman"/>
          <w:b/>
          <w:spacing w:val="2"/>
          <w:sz w:val="24"/>
          <w:szCs w:val="24"/>
        </w:rPr>
        <w:t xml:space="preserve"> points]</w:t>
      </w:r>
    </w:p>
    <w:p w14:paraId="6C63969C" w14:textId="77777777" w:rsidR="00E22002" w:rsidRPr="000D411F" w:rsidRDefault="00E22002" w:rsidP="00E22002">
      <w:pPr>
        <w:pStyle w:val="ListParagraph"/>
        <w:jc w:val="both"/>
        <w:rPr>
          <w:rFonts w:eastAsia="Arial" w:cs="Times New Roman"/>
          <w:b/>
          <w:spacing w:val="2"/>
          <w:sz w:val="24"/>
          <w:szCs w:val="24"/>
        </w:rPr>
      </w:pPr>
    </w:p>
    <w:p w14:paraId="4395C82C" w14:textId="77777777" w:rsidR="00E22002" w:rsidRPr="00E435A8" w:rsidRDefault="00E22002" w:rsidP="00E22002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E435A8">
        <w:rPr>
          <w:sz w:val="24"/>
          <w:szCs w:val="24"/>
        </w:rPr>
        <w:t xml:space="preserve">Explain the concept of prefix delegation? [ Hints: Delegating Router and Requesting Router] </w:t>
      </w:r>
      <w:r w:rsidRPr="00E435A8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5</w:t>
      </w:r>
      <w:r w:rsidRPr="00E435A8">
        <w:rPr>
          <w:b/>
          <w:sz w:val="24"/>
          <w:szCs w:val="24"/>
        </w:rPr>
        <w:t xml:space="preserve"> points]</w:t>
      </w:r>
    </w:p>
    <w:p w14:paraId="642D103B" w14:textId="77777777" w:rsidR="00E22002" w:rsidRPr="00E435A8" w:rsidRDefault="00E22002" w:rsidP="00E22002">
      <w:pPr>
        <w:pStyle w:val="ListParagraph"/>
        <w:jc w:val="both"/>
        <w:rPr>
          <w:sz w:val="24"/>
          <w:szCs w:val="24"/>
        </w:rPr>
      </w:pPr>
    </w:p>
    <w:p w14:paraId="2FD495E1" w14:textId="77777777" w:rsidR="00E22002" w:rsidRPr="00E435A8" w:rsidRDefault="00E22002" w:rsidP="00E22002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E435A8">
        <w:rPr>
          <w:sz w:val="24"/>
          <w:szCs w:val="24"/>
        </w:rPr>
        <w:t xml:space="preserve">Explain the significance of DUID? </w:t>
      </w:r>
      <w:r w:rsidRPr="00E435A8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5</w:t>
      </w:r>
      <w:r w:rsidRPr="00E435A8">
        <w:rPr>
          <w:b/>
          <w:sz w:val="24"/>
          <w:szCs w:val="24"/>
        </w:rPr>
        <w:t xml:space="preserve"> points]</w:t>
      </w:r>
    </w:p>
    <w:p w14:paraId="0986A88A" w14:textId="77777777" w:rsidR="00E22002" w:rsidRPr="00E435A8" w:rsidRDefault="00E22002" w:rsidP="00E22002">
      <w:pPr>
        <w:pStyle w:val="ListParagraph"/>
        <w:jc w:val="both"/>
        <w:rPr>
          <w:sz w:val="24"/>
          <w:szCs w:val="24"/>
        </w:rPr>
      </w:pPr>
    </w:p>
    <w:p w14:paraId="0DFC7AC5" w14:textId="77777777" w:rsidR="00E22002" w:rsidRPr="00E435A8" w:rsidRDefault="00E22002" w:rsidP="00E22002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E435A8">
        <w:rPr>
          <w:sz w:val="24"/>
          <w:szCs w:val="24"/>
        </w:rPr>
        <w:t xml:space="preserve">Briefly describe how DHCPv6 prefix delegation can induce security risks in the network? State ways to mitigate these risks. </w:t>
      </w:r>
      <w:r w:rsidRPr="00E435A8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5</w:t>
      </w:r>
      <w:r w:rsidRPr="00E435A8">
        <w:rPr>
          <w:b/>
          <w:sz w:val="24"/>
          <w:szCs w:val="24"/>
        </w:rPr>
        <w:t xml:space="preserve"> points]</w:t>
      </w:r>
    </w:p>
    <w:p w14:paraId="1AB04FFB" w14:textId="77777777" w:rsidR="00E22002" w:rsidRPr="00697AF2" w:rsidRDefault="00E22002" w:rsidP="00697AF2">
      <w:pPr>
        <w:pStyle w:val="ListParagraph"/>
        <w:ind w:left="1080"/>
        <w:jc w:val="both"/>
        <w:rPr>
          <w:sz w:val="24"/>
          <w:szCs w:val="24"/>
        </w:rPr>
      </w:pPr>
    </w:p>
    <w:p w14:paraId="5EC99B04" w14:textId="1D696A90" w:rsidR="005F6561" w:rsidRDefault="005F6561" w:rsidP="005F6561">
      <w:pPr>
        <w:pStyle w:val="Heading1"/>
        <w:keepLines/>
        <w:spacing w:after="0" w:line="259" w:lineRule="auto"/>
        <w:jc w:val="both"/>
        <w:rPr>
          <w:rFonts w:ascii="Calibri" w:hAnsi="Calibri"/>
          <w:b w:val="0"/>
          <w:bCs w:val="0"/>
          <w:color w:val="365F91" w:themeColor="accent1" w:themeShade="BF"/>
          <w:kern w:val="0"/>
        </w:rPr>
      </w:pPr>
      <w:r>
        <w:rPr>
          <w:rFonts w:ascii="Calibri" w:hAnsi="Calibri"/>
          <w:b w:val="0"/>
          <w:bCs w:val="0"/>
          <w:color w:val="365F91" w:themeColor="accent1" w:themeShade="BF"/>
          <w:kern w:val="0"/>
        </w:rPr>
        <w:t xml:space="preserve">SCAPY </w:t>
      </w:r>
      <w:r w:rsidR="001D4909">
        <w:rPr>
          <w:rFonts w:ascii="Calibri" w:hAnsi="Calibri"/>
          <w:b w:val="0"/>
          <w:bCs w:val="0"/>
          <w:color w:val="365F91" w:themeColor="accent1" w:themeShade="BF"/>
          <w:kern w:val="0"/>
        </w:rPr>
        <w:t>[</w:t>
      </w:r>
      <w:r w:rsidR="00497AE7">
        <w:rPr>
          <w:rFonts w:ascii="Calibri" w:hAnsi="Calibri"/>
          <w:b w:val="0"/>
          <w:bCs w:val="0"/>
          <w:color w:val="365F91" w:themeColor="accent1" w:themeShade="BF"/>
          <w:kern w:val="0"/>
        </w:rPr>
        <w:t>95</w:t>
      </w:r>
      <w:r w:rsidR="001D4909">
        <w:rPr>
          <w:rFonts w:ascii="Calibri" w:hAnsi="Calibri"/>
          <w:b w:val="0"/>
          <w:bCs w:val="0"/>
          <w:color w:val="365F91" w:themeColor="accent1" w:themeShade="BF"/>
          <w:kern w:val="0"/>
        </w:rPr>
        <w:t xml:space="preserve"> Points]</w:t>
      </w:r>
    </w:p>
    <w:p w14:paraId="602BFAA3" w14:textId="77777777" w:rsidR="00C215A7" w:rsidRDefault="00C215A7" w:rsidP="00C215A7"/>
    <w:p w14:paraId="123B3B39" w14:textId="14FFE9B9" w:rsidR="00C215A7" w:rsidRPr="00F6176F" w:rsidRDefault="00C215A7" w:rsidP="00283816">
      <w:pPr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F6176F">
        <w:rPr>
          <w:rFonts w:asciiTheme="minorHAnsi" w:hAnsiTheme="minorHAnsi" w:cstheme="minorHAnsi"/>
          <w:sz w:val="24"/>
          <w:szCs w:val="24"/>
        </w:rPr>
        <w:t xml:space="preserve">Hackers are </w:t>
      </w:r>
      <w:r w:rsidR="00036C61">
        <w:rPr>
          <w:rFonts w:asciiTheme="minorHAnsi" w:hAnsiTheme="minorHAnsi" w:cstheme="minorHAnsi"/>
          <w:sz w:val="24"/>
          <w:szCs w:val="24"/>
        </w:rPr>
        <w:t xml:space="preserve">constantly </w:t>
      </w:r>
      <w:r w:rsidR="00037B86">
        <w:rPr>
          <w:rFonts w:asciiTheme="minorHAnsi" w:hAnsiTheme="minorHAnsi" w:cstheme="minorHAnsi"/>
          <w:sz w:val="24"/>
          <w:szCs w:val="24"/>
        </w:rPr>
        <w:t>adapting</w:t>
      </w:r>
      <w:r w:rsidRPr="00F6176F">
        <w:rPr>
          <w:rFonts w:asciiTheme="minorHAnsi" w:hAnsiTheme="minorHAnsi" w:cstheme="minorHAnsi"/>
          <w:sz w:val="24"/>
          <w:szCs w:val="24"/>
        </w:rPr>
        <w:t xml:space="preserve"> </w:t>
      </w:r>
      <w:r w:rsidR="00037B86">
        <w:rPr>
          <w:rFonts w:asciiTheme="minorHAnsi" w:hAnsiTheme="minorHAnsi" w:cstheme="minorHAnsi"/>
          <w:sz w:val="24"/>
          <w:szCs w:val="24"/>
        </w:rPr>
        <w:t>to network security techniques</w:t>
      </w:r>
      <w:r w:rsidRPr="00F6176F">
        <w:rPr>
          <w:rFonts w:asciiTheme="minorHAnsi" w:hAnsiTheme="minorHAnsi" w:cstheme="minorHAnsi"/>
          <w:sz w:val="24"/>
          <w:szCs w:val="24"/>
        </w:rPr>
        <w:t xml:space="preserve">. Our network security </w:t>
      </w:r>
      <w:r w:rsidR="00036C61">
        <w:rPr>
          <w:rFonts w:asciiTheme="minorHAnsi" w:hAnsiTheme="minorHAnsi" w:cstheme="minorHAnsi"/>
          <w:sz w:val="24"/>
          <w:szCs w:val="24"/>
        </w:rPr>
        <w:t>ingenuity</w:t>
      </w:r>
      <w:r w:rsidR="00036C61" w:rsidRPr="00F6176F">
        <w:rPr>
          <w:rFonts w:asciiTheme="minorHAnsi" w:hAnsiTheme="minorHAnsi" w:cstheme="minorHAnsi"/>
          <w:sz w:val="24"/>
          <w:szCs w:val="24"/>
        </w:rPr>
        <w:t xml:space="preserve"> </w:t>
      </w:r>
      <w:r w:rsidR="00037B86">
        <w:rPr>
          <w:rFonts w:asciiTheme="minorHAnsi" w:hAnsiTheme="minorHAnsi" w:cstheme="minorHAnsi"/>
          <w:sz w:val="24"/>
          <w:szCs w:val="24"/>
        </w:rPr>
        <w:t>need</w:t>
      </w:r>
      <w:r w:rsidR="00036C61">
        <w:rPr>
          <w:rFonts w:asciiTheme="minorHAnsi" w:hAnsiTheme="minorHAnsi" w:cstheme="minorHAnsi"/>
          <w:sz w:val="24"/>
          <w:szCs w:val="24"/>
        </w:rPr>
        <w:t>s</w:t>
      </w:r>
      <w:r w:rsidR="00037B86">
        <w:rPr>
          <w:rFonts w:asciiTheme="minorHAnsi" w:hAnsiTheme="minorHAnsi" w:cstheme="minorHAnsi"/>
          <w:sz w:val="24"/>
          <w:szCs w:val="24"/>
        </w:rPr>
        <w:t xml:space="preserve"> to improve and adapt to</w:t>
      </w:r>
      <w:r w:rsidRPr="00F6176F">
        <w:rPr>
          <w:rFonts w:asciiTheme="minorHAnsi" w:hAnsiTheme="minorHAnsi" w:cstheme="minorHAnsi"/>
          <w:sz w:val="24"/>
          <w:szCs w:val="24"/>
        </w:rPr>
        <w:t xml:space="preserve"> </w:t>
      </w:r>
      <w:r w:rsidR="00037B86">
        <w:rPr>
          <w:rFonts w:asciiTheme="minorHAnsi" w:hAnsiTheme="minorHAnsi" w:cstheme="minorHAnsi"/>
          <w:sz w:val="24"/>
          <w:szCs w:val="24"/>
        </w:rPr>
        <w:t xml:space="preserve">be able to </w:t>
      </w:r>
      <w:r w:rsidRPr="00F6176F">
        <w:rPr>
          <w:rFonts w:asciiTheme="minorHAnsi" w:hAnsiTheme="minorHAnsi" w:cstheme="minorHAnsi"/>
          <w:sz w:val="24"/>
          <w:szCs w:val="24"/>
        </w:rPr>
        <w:t xml:space="preserve">protect </w:t>
      </w:r>
      <w:r w:rsidR="00037B86">
        <w:rPr>
          <w:rFonts w:asciiTheme="minorHAnsi" w:hAnsiTheme="minorHAnsi" w:cstheme="minorHAnsi"/>
          <w:sz w:val="24"/>
          <w:szCs w:val="24"/>
        </w:rPr>
        <w:t>dynamic security</w:t>
      </w:r>
      <w:r w:rsidR="006B2FC5" w:rsidRPr="00F6176F">
        <w:rPr>
          <w:rFonts w:asciiTheme="minorHAnsi" w:hAnsiTheme="minorHAnsi" w:cstheme="minorHAnsi"/>
          <w:sz w:val="24"/>
          <w:szCs w:val="24"/>
        </w:rPr>
        <w:t xml:space="preserve"> attacks. Sca</w:t>
      </w:r>
      <w:r w:rsidR="00037B86">
        <w:rPr>
          <w:rFonts w:asciiTheme="minorHAnsi" w:hAnsiTheme="minorHAnsi" w:cstheme="minorHAnsi"/>
          <w:sz w:val="24"/>
          <w:szCs w:val="24"/>
        </w:rPr>
        <w:t>p</w:t>
      </w:r>
      <w:r w:rsidR="006B2FC5" w:rsidRPr="00F6176F">
        <w:rPr>
          <w:rFonts w:asciiTheme="minorHAnsi" w:hAnsiTheme="minorHAnsi" w:cstheme="minorHAnsi"/>
          <w:sz w:val="24"/>
          <w:szCs w:val="24"/>
        </w:rPr>
        <w:t>y is one of the tools that give</w:t>
      </w:r>
      <w:r w:rsidR="00037B86">
        <w:rPr>
          <w:rFonts w:asciiTheme="minorHAnsi" w:hAnsiTheme="minorHAnsi" w:cstheme="minorHAnsi"/>
          <w:sz w:val="24"/>
          <w:szCs w:val="24"/>
        </w:rPr>
        <w:t>s</w:t>
      </w:r>
      <w:r w:rsidR="006B2FC5" w:rsidRPr="00F6176F">
        <w:rPr>
          <w:rFonts w:asciiTheme="minorHAnsi" w:hAnsiTheme="minorHAnsi" w:cstheme="minorHAnsi"/>
          <w:sz w:val="24"/>
          <w:szCs w:val="24"/>
        </w:rPr>
        <w:t xml:space="preserve"> us the ability to </w:t>
      </w:r>
      <w:r w:rsidR="00036C61">
        <w:rPr>
          <w:rFonts w:asciiTheme="minorHAnsi" w:hAnsiTheme="minorHAnsi" w:cstheme="minorHAnsi"/>
          <w:sz w:val="24"/>
          <w:szCs w:val="24"/>
        </w:rPr>
        <w:t>create</w:t>
      </w:r>
      <w:r w:rsidR="006B2FC5" w:rsidRPr="00F6176F">
        <w:rPr>
          <w:rFonts w:asciiTheme="minorHAnsi" w:hAnsiTheme="minorHAnsi" w:cstheme="minorHAnsi"/>
          <w:sz w:val="24"/>
          <w:szCs w:val="24"/>
        </w:rPr>
        <w:t>, forge</w:t>
      </w:r>
      <w:r w:rsidR="00037B86">
        <w:rPr>
          <w:rFonts w:asciiTheme="minorHAnsi" w:hAnsiTheme="minorHAnsi" w:cstheme="minorHAnsi"/>
          <w:sz w:val="24"/>
          <w:szCs w:val="24"/>
        </w:rPr>
        <w:t>,</w:t>
      </w:r>
      <w:r w:rsidR="006B2FC5" w:rsidRPr="00F6176F">
        <w:rPr>
          <w:rFonts w:asciiTheme="minorHAnsi" w:hAnsiTheme="minorHAnsi" w:cstheme="minorHAnsi"/>
          <w:sz w:val="24"/>
          <w:szCs w:val="24"/>
        </w:rPr>
        <w:t xml:space="preserve"> and decode our own packets, send them on the network, capture them</w:t>
      </w:r>
      <w:r w:rsidR="00037B86">
        <w:rPr>
          <w:rFonts w:asciiTheme="minorHAnsi" w:hAnsiTheme="minorHAnsi" w:cstheme="minorHAnsi"/>
          <w:sz w:val="24"/>
          <w:szCs w:val="24"/>
        </w:rPr>
        <w:t>,</w:t>
      </w:r>
      <w:r w:rsidR="006B2FC5" w:rsidRPr="00F6176F">
        <w:rPr>
          <w:rFonts w:asciiTheme="minorHAnsi" w:hAnsiTheme="minorHAnsi" w:cstheme="minorHAnsi"/>
          <w:sz w:val="24"/>
          <w:szCs w:val="24"/>
        </w:rPr>
        <w:t xml:space="preserve"> and much more. Imagine how useful this tool can be to emulate and study the attacks, analyze the network behavior</w:t>
      </w:r>
      <w:r w:rsidR="00037B86">
        <w:rPr>
          <w:rFonts w:asciiTheme="minorHAnsi" w:hAnsiTheme="minorHAnsi" w:cstheme="minorHAnsi"/>
          <w:sz w:val="24"/>
          <w:szCs w:val="24"/>
        </w:rPr>
        <w:t>,</w:t>
      </w:r>
      <w:r w:rsidR="006B2FC5" w:rsidRPr="00F6176F">
        <w:rPr>
          <w:rFonts w:asciiTheme="minorHAnsi" w:hAnsiTheme="minorHAnsi" w:cstheme="minorHAnsi"/>
          <w:sz w:val="24"/>
          <w:szCs w:val="24"/>
        </w:rPr>
        <w:t xml:space="preserve"> and help in developing techniques to keep our networks safe and secure.</w:t>
      </w:r>
    </w:p>
    <w:p w14:paraId="70545A3F" w14:textId="77777777" w:rsidR="005F6561" w:rsidRPr="00F6176F" w:rsidRDefault="005F6561" w:rsidP="0028381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6827848" w14:textId="77777777" w:rsidR="00497AE7" w:rsidRDefault="005F6561" w:rsidP="00497AE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Pre-requisites:</w:t>
      </w:r>
      <w:r w:rsidR="00DB0FF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-</w:t>
      </w:r>
    </w:p>
    <w:p w14:paraId="6D26A0BF" w14:textId="3E6C944F" w:rsidR="00497AE7" w:rsidRPr="00497AE7" w:rsidRDefault="005F6561" w:rsidP="00497AE7">
      <w:pPr>
        <w:pStyle w:val="ListParagraph"/>
        <w:numPr>
          <w:ilvl w:val="0"/>
          <w:numId w:val="45"/>
        </w:numPr>
        <w:jc w:val="both"/>
        <w:rPr>
          <w:rFonts w:cstheme="minorHAnsi"/>
          <w:sz w:val="24"/>
          <w:szCs w:val="24"/>
        </w:rPr>
      </w:pPr>
      <w:r w:rsidRPr="00497AE7">
        <w:rPr>
          <w:rFonts w:cstheme="minorHAnsi"/>
          <w:sz w:val="24"/>
          <w:szCs w:val="24"/>
        </w:rPr>
        <w:t>Be</w:t>
      </w:r>
      <w:r w:rsidR="004900AE" w:rsidRPr="00497AE7">
        <w:rPr>
          <w:rFonts w:cstheme="minorHAnsi"/>
          <w:sz w:val="24"/>
          <w:szCs w:val="24"/>
        </w:rPr>
        <w:t>fore proceeding with the Sca</w:t>
      </w:r>
      <w:r w:rsidR="00037B86" w:rsidRPr="00497AE7">
        <w:rPr>
          <w:rFonts w:cstheme="minorHAnsi"/>
          <w:sz w:val="24"/>
          <w:szCs w:val="24"/>
        </w:rPr>
        <w:t>p</w:t>
      </w:r>
      <w:r w:rsidR="004900AE" w:rsidRPr="00497AE7">
        <w:rPr>
          <w:rFonts w:cstheme="minorHAnsi"/>
          <w:sz w:val="24"/>
          <w:szCs w:val="24"/>
        </w:rPr>
        <w:t xml:space="preserve">y </w:t>
      </w:r>
      <w:r w:rsidR="00497AE7" w:rsidRPr="00497AE7">
        <w:rPr>
          <w:rFonts w:cstheme="minorHAnsi"/>
          <w:sz w:val="24"/>
          <w:szCs w:val="24"/>
        </w:rPr>
        <w:t>objectives</w:t>
      </w:r>
      <w:r w:rsidR="004900AE" w:rsidRPr="00497AE7">
        <w:rPr>
          <w:rFonts w:cstheme="minorHAnsi"/>
          <w:sz w:val="24"/>
          <w:szCs w:val="24"/>
        </w:rPr>
        <w:t>,</w:t>
      </w:r>
      <w:r w:rsidRPr="00497AE7">
        <w:rPr>
          <w:rFonts w:cstheme="minorHAnsi"/>
          <w:sz w:val="24"/>
          <w:szCs w:val="24"/>
        </w:rPr>
        <w:t xml:space="preserve"> create </w:t>
      </w:r>
      <w:r w:rsidR="005418D1" w:rsidRPr="00497AE7">
        <w:rPr>
          <w:rFonts w:cstheme="minorHAnsi"/>
          <w:sz w:val="24"/>
          <w:szCs w:val="24"/>
        </w:rPr>
        <w:t>the</w:t>
      </w:r>
      <w:r w:rsidRPr="00497AE7">
        <w:rPr>
          <w:rFonts w:cstheme="minorHAnsi"/>
          <w:sz w:val="24"/>
          <w:szCs w:val="24"/>
        </w:rPr>
        <w:t xml:space="preserve"> </w:t>
      </w:r>
      <w:r w:rsidR="005418D1" w:rsidRPr="00497AE7">
        <w:rPr>
          <w:rFonts w:cstheme="minorHAnsi"/>
          <w:sz w:val="24"/>
          <w:szCs w:val="24"/>
        </w:rPr>
        <w:t>topology shown below.</w:t>
      </w:r>
    </w:p>
    <w:p w14:paraId="30516120" w14:textId="09AA8114" w:rsidR="005F6561" w:rsidRPr="00497AE7" w:rsidRDefault="00FD49A7" w:rsidP="00497AE7">
      <w:pPr>
        <w:pStyle w:val="ListParagraph"/>
        <w:numPr>
          <w:ilvl w:val="0"/>
          <w:numId w:val="45"/>
        </w:numPr>
        <w:jc w:val="both"/>
        <w:rPr>
          <w:rFonts w:cstheme="minorHAnsi"/>
          <w:sz w:val="24"/>
          <w:szCs w:val="24"/>
        </w:rPr>
      </w:pPr>
      <w:r w:rsidRPr="00497AE7">
        <w:rPr>
          <w:rFonts w:cstheme="minorHAnsi"/>
          <w:sz w:val="24"/>
          <w:szCs w:val="24"/>
        </w:rPr>
        <w:t xml:space="preserve">Use the Scapy </w:t>
      </w:r>
      <w:r w:rsidR="003A350E" w:rsidRPr="00497AE7">
        <w:rPr>
          <w:rFonts w:cstheme="minorHAnsi"/>
          <w:sz w:val="24"/>
          <w:szCs w:val="24"/>
        </w:rPr>
        <w:t>documen</w:t>
      </w:r>
      <w:r w:rsidRPr="00497AE7">
        <w:rPr>
          <w:rFonts w:cstheme="minorHAnsi"/>
          <w:sz w:val="24"/>
          <w:szCs w:val="24"/>
        </w:rPr>
        <w:t xml:space="preserve">tation to get started - </w:t>
      </w:r>
      <w:hyperlink r:id="rId11" w:history="1">
        <w:r w:rsidRPr="00497AE7">
          <w:rPr>
            <w:rStyle w:val="Hyperlink"/>
            <w:rFonts w:eastAsia="Times New Roman" w:cstheme="minorHAnsi"/>
            <w:sz w:val="24"/>
            <w:szCs w:val="24"/>
          </w:rPr>
          <w:t>https://scapy.readthedocs.io/en/latest/</w:t>
        </w:r>
      </w:hyperlink>
    </w:p>
    <w:p w14:paraId="318B9552" w14:textId="77777777" w:rsidR="00DB0FF3" w:rsidRDefault="00DB0FF3" w:rsidP="005F6561">
      <w:pPr>
        <w:rPr>
          <w:rFonts w:asciiTheme="minorHAnsi" w:hAnsiTheme="minorHAnsi" w:cstheme="minorHAnsi"/>
          <w:sz w:val="24"/>
          <w:szCs w:val="24"/>
        </w:rPr>
      </w:pPr>
    </w:p>
    <w:p w14:paraId="52EC31D2" w14:textId="50AE637F" w:rsidR="00DB0FF3" w:rsidRPr="005F6561" w:rsidRDefault="00DB0FF3" w:rsidP="005F656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6B48B7D9" wp14:editId="76951A3D">
            <wp:extent cx="5600700" cy="2321389"/>
            <wp:effectExtent l="19050" t="19050" r="19050" b="22225"/>
            <wp:docPr id="29" name="Picture 29" descr="C:\Users\manal\Downloads\scapy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l\Downloads\scapyTopolog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213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D41AE" w14:textId="77777777" w:rsidR="00DB0FF3" w:rsidRDefault="00DB0FF3" w:rsidP="00DB0FF3">
      <w:pPr>
        <w:rPr>
          <w:rFonts w:asciiTheme="majorHAnsi" w:eastAsia="Arial" w:hAnsiTheme="majorHAnsi" w:cstheme="majorBidi"/>
          <w:bCs/>
          <w:spacing w:val="2"/>
          <w:kern w:val="32"/>
          <w:sz w:val="24"/>
          <w:szCs w:val="24"/>
        </w:rPr>
      </w:pPr>
    </w:p>
    <w:p w14:paraId="32ADB979" w14:textId="77777777" w:rsidR="002D6D16" w:rsidRDefault="002D6D16" w:rsidP="00DF5E04">
      <w:pPr>
        <w:rPr>
          <w:rFonts w:asciiTheme="majorHAnsi" w:eastAsia="Arial" w:hAnsiTheme="majorHAnsi" w:cstheme="majorBidi"/>
          <w:bCs/>
          <w:spacing w:val="2"/>
          <w:kern w:val="32"/>
          <w:sz w:val="24"/>
          <w:szCs w:val="24"/>
        </w:rPr>
      </w:pPr>
    </w:p>
    <w:p w14:paraId="3499526A" w14:textId="696D0EC2" w:rsidR="00DB0FF3" w:rsidRPr="004900AE" w:rsidRDefault="004900AE" w:rsidP="00DF5E04">
      <w:pPr>
        <w:rPr>
          <w:rFonts w:ascii="Calibri" w:eastAsia="Arial" w:hAnsi="Calibri" w:cs="Calibri"/>
          <w:sz w:val="28"/>
          <w:szCs w:val="28"/>
        </w:rPr>
      </w:pPr>
      <w:r w:rsidRPr="004900AE">
        <w:rPr>
          <w:rFonts w:ascii="Calibri" w:eastAsia="Arial" w:hAnsi="Calibri" w:cs="Calibri"/>
          <w:color w:val="4F81BD" w:themeColor="accent1"/>
          <w:sz w:val="28"/>
          <w:szCs w:val="28"/>
        </w:rPr>
        <w:t>Objective 1:</w:t>
      </w:r>
      <w:r w:rsidR="00DF5E04" w:rsidRPr="004900AE"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 </w:t>
      </w:r>
      <w:r w:rsidR="00DB0FF3" w:rsidRPr="004900AE"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Creating an ICMP </w:t>
      </w:r>
      <w:r w:rsidR="000C2DDB">
        <w:rPr>
          <w:rFonts w:ascii="Calibri" w:eastAsia="Arial" w:hAnsi="Calibri" w:cs="Calibri"/>
          <w:color w:val="4F81BD" w:themeColor="accent1"/>
          <w:sz w:val="28"/>
          <w:szCs w:val="28"/>
        </w:rPr>
        <w:t>e</w:t>
      </w:r>
      <w:r w:rsidR="00DB0FF3" w:rsidRPr="004900AE">
        <w:rPr>
          <w:rFonts w:ascii="Calibri" w:eastAsia="Arial" w:hAnsi="Calibri" w:cs="Calibri"/>
          <w:color w:val="4F81BD" w:themeColor="accent1"/>
          <w:sz w:val="28"/>
          <w:szCs w:val="28"/>
        </w:rPr>
        <w:t>cho</w:t>
      </w:r>
      <w:r w:rsidR="000C2DDB"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 r</w:t>
      </w:r>
      <w:r w:rsidRPr="004900AE"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equest packet </w:t>
      </w:r>
      <w:r w:rsidR="004E3209"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and ARP frame </w:t>
      </w:r>
      <w:r w:rsidRPr="004900AE"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through Scapy: </w:t>
      </w:r>
    </w:p>
    <w:p w14:paraId="6B84F9CD" w14:textId="77777777" w:rsidR="00DB0FF3" w:rsidRDefault="00DB0FF3" w:rsidP="00DB0FF3">
      <w:pPr>
        <w:rPr>
          <w:rFonts w:asciiTheme="minorHAnsi" w:eastAsia="Arial" w:hAnsiTheme="minorHAnsi" w:cstheme="minorHAnsi"/>
          <w:sz w:val="24"/>
          <w:szCs w:val="24"/>
        </w:rPr>
      </w:pPr>
    </w:p>
    <w:p w14:paraId="51FA612F" w14:textId="7117AF27" w:rsidR="00DB0FF3" w:rsidRDefault="00DB0FF3" w:rsidP="00283816">
      <w:pPr>
        <w:pStyle w:val="ListParagraph"/>
        <w:numPr>
          <w:ilvl w:val="0"/>
          <w:numId w:val="31"/>
        </w:numP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Create your own ICMP </w:t>
      </w:r>
      <w:r w:rsidR="000C2DDB">
        <w:rPr>
          <w:rFonts w:eastAsia="Arial" w:cstheme="minorHAnsi"/>
          <w:sz w:val="24"/>
          <w:szCs w:val="24"/>
        </w:rPr>
        <w:t>e</w:t>
      </w:r>
      <w:r>
        <w:rPr>
          <w:rFonts w:eastAsia="Arial" w:cstheme="minorHAnsi"/>
          <w:sz w:val="24"/>
          <w:szCs w:val="24"/>
        </w:rPr>
        <w:t>cho</w:t>
      </w:r>
      <w:r w:rsidR="000C2DDB">
        <w:rPr>
          <w:rFonts w:eastAsia="Arial" w:cstheme="minorHAnsi"/>
          <w:sz w:val="24"/>
          <w:szCs w:val="24"/>
        </w:rPr>
        <w:t xml:space="preserve"> </w:t>
      </w:r>
      <w:r>
        <w:rPr>
          <w:rFonts w:eastAsia="Arial" w:cstheme="minorHAnsi"/>
          <w:sz w:val="24"/>
          <w:szCs w:val="24"/>
        </w:rPr>
        <w:t xml:space="preserve">request packet </w:t>
      </w:r>
      <w:r w:rsidR="004900AE">
        <w:rPr>
          <w:rFonts w:eastAsia="Arial" w:cstheme="minorHAnsi"/>
          <w:sz w:val="24"/>
          <w:szCs w:val="24"/>
        </w:rPr>
        <w:t>on</w:t>
      </w:r>
      <w:r w:rsidR="00DF5E04">
        <w:rPr>
          <w:rFonts w:eastAsia="Arial" w:cstheme="minorHAnsi"/>
          <w:sz w:val="24"/>
          <w:szCs w:val="24"/>
        </w:rPr>
        <w:t xml:space="preserve"> the VM (C1) to ping R1’s interface using Sca</w:t>
      </w:r>
      <w:r w:rsidR="00037B86">
        <w:rPr>
          <w:rFonts w:eastAsia="Arial" w:cstheme="minorHAnsi"/>
          <w:sz w:val="24"/>
          <w:szCs w:val="24"/>
        </w:rPr>
        <w:t>p</w:t>
      </w:r>
      <w:r>
        <w:rPr>
          <w:rFonts w:eastAsia="Arial" w:cstheme="minorHAnsi"/>
          <w:sz w:val="24"/>
          <w:szCs w:val="24"/>
        </w:rPr>
        <w:t>y</w:t>
      </w:r>
      <w:r w:rsidR="00DF5E04">
        <w:rPr>
          <w:rFonts w:eastAsia="Arial" w:cstheme="minorHAnsi"/>
          <w:sz w:val="24"/>
          <w:szCs w:val="24"/>
        </w:rPr>
        <w:t xml:space="preserve">. Show the packet structure in Scapy using appropriate show commands. </w:t>
      </w:r>
      <w:r w:rsidR="00DF5E04" w:rsidRPr="00275627">
        <w:rPr>
          <w:rFonts w:eastAsia="Arial" w:cstheme="minorHAnsi"/>
          <w:b/>
          <w:sz w:val="24"/>
          <w:szCs w:val="24"/>
        </w:rPr>
        <w:t>[10 points]</w:t>
      </w:r>
    </w:p>
    <w:p w14:paraId="170FDFE2" w14:textId="77777777" w:rsidR="005418D1" w:rsidRPr="005418D1" w:rsidRDefault="005418D1" w:rsidP="00283816">
      <w:pPr>
        <w:jc w:val="both"/>
        <w:rPr>
          <w:rFonts w:eastAsia="Arial" w:cstheme="minorHAnsi"/>
          <w:sz w:val="24"/>
          <w:szCs w:val="24"/>
        </w:rPr>
      </w:pPr>
    </w:p>
    <w:p w14:paraId="1BE9B439" w14:textId="4AE4757D" w:rsidR="00DF5E04" w:rsidRPr="00D17BCC" w:rsidRDefault="000C2DDB" w:rsidP="00283816">
      <w:pPr>
        <w:pStyle w:val="ListParagraph"/>
        <w:numPr>
          <w:ilvl w:val="0"/>
          <w:numId w:val="31"/>
        </w:numP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Before starting this objective, start</w:t>
      </w:r>
      <w:r w:rsidR="00125689">
        <w:rPr>
          <w:rFonts w:eastAsia="Arial" w:cstheme="minorHAnsi"/>
          <w:sz w:val="24"/>
          <w:szCs w:val="24"/>
        </w:rPr>
        <w:t xml:space="preserve"> </w:t>
      </w:r>
      <w:r w:rsidR="00743A5B">
        <w:rPr>
          <w:rFonts w:eastAsia="Arial" w:cstheme="minorHAnsi"/>
          <w:sz w:val="24"/>
          <w:szCs w:val="24"/>
        </w:rPr>
        <w:t xml:space="preserve">a </w:t>
      </w:r>
      <w:r w:rsidR="00125689">
        <w:rPr>
          <w:rFonts w:eastAsia="Arial" w:cstheme="minorHAnsi"/>
          <w:sz w:val="24"/>
          <w:szCs w:val="24"/>
        </w:rPr>
        <w:t xml:space="preserve">Wireshark capture on the correct interface in the above topology. </w:t>
      </w:r>
      <w:r>
        <w:rPr>
          <w:rFonts w:eastAsia="Arial" w:cstheme="minorHAnsi"/>
          <w:sz w:val="24"/>
          <w:szCs w:val="24"/>
        </w:rPr>
        <w:t xml:space="preserve">Now send your Scapy generated echo request packet to router R1. </w:t>
      </w:r>
      <w:r w:rsidR="00DF5E04">
        <w:rPr>
          <w:rFonts w:eastAsia="Arial" w:cstheme="minorHAnsi"/>
          <w:sz w:val="24"/>
          <w:szCs w:val="24"/>
        </w:rPr>
        <w:t xml:space="preserve">Did you get a response for the above </w:t>
      </w:r>
      <w:r>
        <w:rPr>
          <w:rFonts w:eastAsia="Arial" w:cstheme="minorHAnsi"/>
          <w:sz w:val="24"/>
          <w:szCs w:val="24"/>
        </w:rPr>
        <w:t>e</w:t>
      </w:r>
      <w:r w:rsidR="00DF5E04">
        <w:rPr>
          <w:rFonts w:eastAsia="Arial" w:cstheme="minorHAnsi"/>
          <w:sz w:val="24"/>
          <w:szCs w:val="24"/>
        </w:rPr>
        <w:t xml:space="preserve">cho request? If yes, show the </w:t>
      </w:r>
      <w:r w:rsidR="00036C61">
        <w:rPr>
          <w:rFonts w:eastAsia="Arial" w:cstheme="minorHAnsi"/>
          <w:sz w:val="24"/>
          <w:szCs w:val="24"/>
        </w:rPr>
        <w:t>W</w:t>
      </w:r>
      <w:r w:rsidR="00DF5E04">
        <w:rPr>
          <w:rFonts w:eastAsia="Arial" w:cstheme="minorHAnsi"/>
          <w:sz w:val="24"/>
          <w:szCs w:val="24"/>
        </w:rPr>
        <w:t xml:space="preserve">ireshark capture </w:t>
      </w:r>
      <w:r>
        <w:rPr>
          <w:rFonts w:eastAsia="Arial" w:cstheme="minorHAnsi"/>
          <w:sz w:val="24"/>
          <w:szCs w:val="24"/>
        </w:rPr>
        <w:t xml:space="preserve">indicating the response </w:t>
      </w:r>
      <w:r w:rsidR="00DF5E04">
        <w:rPr>
          <w:rFonts w:eastAsia="Arial" w:cstheme="minorHAnsi"/>
          <w:sz w:val="24"/>
          <w:szCs w:val="24"/>
        </w:rPr>
        <w:t xml:space="preserve">as well </w:t>
      </w:r>
      <w:r w:rsidR="00744727">
        <w:rPr>
          <w:rFonts w:eastAsia="Arial" w:cstheme="minorHAnsi"/>
          <w:sz w:val="24"/>
          <w:szCs w:val="24"/>
        </w:rPr>
        <w:t xml:space="preserve">as </w:t>
      </w:r>
      <w:r w:rsidR="00DF5E04">
        <w:rPr>
          <w:rFonts w:eastAsia="Arial" w:cstheme="minorHAnsi"/>
          <w:sz w:val="24"/>
          <w:szCs w:val="24"/>
        </w:rPr>
        <w:t xml:space="preserve">the packet </w:t>
      </w:r>
      <w:r w:rsidR="00DF5E04" w:rsidRPr="004900AE">
        <w:rPr>
          <w:rFonts w:eastAsia="Arial" w:cstheme="minorHAnsi"/>
          <w:b/>
          <w:sz w:val="24"/>
          <w:szCs w:val="24"/>
        </w:rPr>
        <w:t>received</w:t>
      </w:r>
      <w:r w:rsidR="00DF5E04">
        <w:rPr>
          <w:rFonts w:eastAsia="Arial" w:cstheme="minorHAnsi"/>
          <w:sz w:val="24"/>
          <w:szCs w:val="24"/>
        </w:rPr>
        <w:t xml:space="preserve"> in Scapy. </w:t>
      </w:r>
      <w:r>
        <w:rPr>
          <w:rFonts w:eastAsia="Arial" w:cstheme="minorHAnsi"/>
          <w:sz w:val="24"/>
          <w:szCs w:val="24"/>
        </w:rPr>
        <w:t xml:space="preserve">If no, check if your echo </w:t>
      </w:r>
      <w:r w:rsidR="00125689">
        <w:rPr>
          <w:rFonts w:eastAsia="Arial" w:cstheme="minorHAnsi"/>
          <w:sz w:val="24"/>
          <w:szCs w:val="24"/>
        </w:rPr>
        <w:t xml:space="preserve">request packet has </w:t>
      </w:r>
      <w:r>
        <w:rPr>
          <w:rFonts w:eastAsia="Arial" w:cstheme="minorHAnsi"/>
          <w:sz w:val="24"/>
          <w:szCs w:val="24"/>
        </w:rPr>
        <w:t xml:space="preserve">the </w:t>
      </w:r>
      <w:r w:rsidR="00125689">
        <w:rPr>
          <w:rFonts w:eastAsia="Arial" w:cstheme="minorHAnsi"/>
          <w:sz w:val="24"/>
          <w:szCs w:val="24"/>
        </w:rPr>
        <w:t xml:space="preserve">correct fields and it is being successfully delivered to R1. Try again after troubleshooting and resolving your issue to complete the objective. </w:t>
      </w:r>
      <w:r w:rsidR="00DF5E04" w:rsidRPr="00275627">
        <w:rPr>
          <w:rFonts w:eastAsia="Arial" w:cstheme="minorHAnsi"/>
          <w:b/>
          <w:sz w:val="24"/>
          <w:szCs w:val="24"/>
        </w:rPr>
        <w:t>[1</w:t>
      </w:r>
      <w:r w:rsidR="00B4272D">
        <w:rPr>
          <w:rFonts w:eastAsia="Arial" w:cstheme="minorHAnsi"/>
          <w:b/>
          <w:sz w:val="24"/>
          <w:szCs w:val="24"/>
        </w:rPr>
        <w:t>0</w:t>
      </w:r>
      <w:r w:rsidR="00DF5E04" w:rsidRPr="00275627">
        <w:rPr>
          <w:rFonts w:eastAsia="Arial" w:cstheme="minorHAnsi"/>
          <w:b/>
          <w:sz w:val="24"/>
          <w:szCs w:val="24"/>
        </w:rPr>
        <w:t xml:space="preserve"> points]</w:t>
      </w:r>
    </w:p>
    <w:p w14:paraId="2076C003" w14:textId="77777777" w:rsidR="00D17BCC" w:rsidRPr="00D17BCC" w:rsidRDefault="00D17BCC" w:rsidP="00283816">
      <w:pPr>
        <w:pStyle w:val="ListParagraph"/>
        <w:jc w:val="both"/>
        <w:rPr>
          <w:rFonts w:eastAsia="Arial" w:cstheme="minorHAnsi"/>
          <w:sz w:val="24"/>
          <w:szCs w:val="24"/>
        </w:rPr>
      </w:pPr>
    </w:p>
    <w:p w14:paraId="06504F8F" w14:textId="69EA4B43" w:rsidR="00D17BCC" w:rsidRDefault="00A851F8" w:rsidP="00283816">
      <w:pPr>
        <w:pStyle w:val="ListParagraph"/>
        <w:numPr>
          <w:ilvl w:val="0"/>
          <w:numId w:val="31"/>
        </w:numP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Using </w:t>
      </w:r>
      <w:r w:rsidR="00634C74">
        <w:rPr>
          <w:rFonts w:eastAsia="Arial" w:cstheme="minorHAnsi"/>
          <w:sz w:val="24"/>
          <w:szCs w:val="24"/>
        </w:rPr>
        <w:t>the Wireshark capture from step</w:t>
      </w:r>
      <w:r w:rsidR="008C452E">
        <w:rPr>
          <w:rFonts w:eastAsia="Arial" w:cstheme="minorHAnsi"/>
          <w:sz w:val="24"/>
          <w:szCs w:val="24"/>
        </w:rPr>
        <w:t xml:space="preserve"> 2</w:t>
      </w:r>
      <w:r w:rsidR="00634C74">
        <w:rPr>
          <w:rFonts w:eastAsia="Arial" w:cstheme="minorHAnsi"/>
          <w:sz w:val="24"/>
          <w:szCs w:val="24"/>
        </w:rPr>
        <w:t>,</w:t>
      </w:r>
      <w:r w:rsidR="008C452E">
        <w:rPr>
          <w:rFonts w:eastAsia="Arial" w:cstheme="minorHAnsi"/>
          <w:sz w:val="24"/>
          <w:szCs w:val="24"/>
        </w:rPr>
        <w:t xml:space="preserve"> </w:t>
      </w:r>
      <w:r w:rsidR="00D17BCC">
        <w:rPr>
          <w:rFonts w:eastAsia="Arial" w:cstheme="minorHAnsi"/>
          <w:sz w:val="24"/>
          <w:szCs w:val="24"/>
        </w:rPr>
        <w:t xml:space="preserve">filter the </w:t>
      </w:r>
      <w:r w:rsidR="000C2DDB">
        <w:rPr>
          <w:rFonts w:eastAsia="Arial" w:cstheme="minorHAnsi"/>
          <w:sz w:val="24"/>
          <w:szCs w:val="24"/>
        </w:rPr>
        <w:t xml:space="preserve">ARP </w:t>
      </w:r>
      <w:r w:rsidR="00D17BCC">
        <w:rPr>
          <w:rFonts w:eastAsia="Arial" w:cstheme="minorHAnsi"/>
          <w:sz w:val="24"/>
          <w:szCs w:val="24"/>
        </w:rPr>
        <w:t>exchange</w:t>
      </w:r>
      <w:r w:rsidR="00634C74">
        <w:rPr>
          <w:rFonts w:eastAsia="Arial" w:cstheme="minorHAnsi"/>
          <w:sz w:val="24"/>
          <w:szCs w:val="24"/>
        </w:rPr>
        <w:t xml:space="preserve"> messages</w:t>
      </w:r>
      <w:r w:rsidR="00423F2C">
        <w:rPr>
          <w:rFonts w:eastAsia="Arial" w:cstheme="minorHAnsi"/>
          <w:sz w:val="24"/>
          <w:szCs w:val="24"/>
        </w:rPr>
        <w:t xml:space="preserve">. </w:t>
      </w:r>
      <w:r w:rsidR="00D17BCC">
        <w:rPr>
          <w:rFonts w:eastAsia="Arial" w:cstheme="minorHAnsi"/>
          <w:sz w:val="24"/>
          <w:szCs w:val="24"/>
        </w:rPr>
        <w:t xml:space="preserve">Paste relevant screenshots. </w:t>
      </w:r>
      <w:r w:rsidR="00030A82">
        <w:rPr>
          <w:rFonts w:eastAsia="Arial" w:cstheme="minorHAnsi"/>
          <w:sz w:val="24"/>
          <w:szCs w:val="24"/>
        </w:rPr>
        <w:t xml:space="preserve">If you do not see ARP messages from </w:t>
      </w:r>
      <w:r w:rsidR="00743A5B">
        <w:rPr>
          <w:rFonts w:eastAsia="Arial" w:cstheme="minorHAnsi"/>
          <w:sz w:val="24"/>
          <w:szCs w:val="24"/>
        </w:rPr>
        <w:t xml:space="preserve">the </w:t>
      </w:r>
      <w:r w:rsidR="00030A82">
        <w:rPr>
          <w:rFonts w:eastAsia="Arial" w:cstheme="minorHAnsi"/>
          <w:sz w:val="24"/>
          <w:szCs w:val="24"/>
        </w:rPr>
        <w:t xml:space="preserve">previous objective in Wireshark, create a new topology as above in GNS3, start Wireshark capture and then initiate a ping to R1 from C1’s terminal. Filter the ARP exchange and show appropriate screenshots. Good understanding of ARP exchange messages and frame format will help you in the next objective. </w:t>
      </w:r>
      <w:r w:rsidR="00D17BCC">
        <w:rPr>
          <w:rFonts w:eastAsia="Arial" w:cstheme="minorHAnsi"/>
          <w:b/>
          <w:sz w:val="24"/>
          <w:szCs w:val="24"/>
        </w:rPr>
        <w:t>[10 points]</w:t>
      </w:r>
    </w:p>
    <w:p w14:paraId="796602F7" w14:textId="77777777" w:rsidR="00D17BCC" w:rsidRPr="00D17BCC" w:rsidRDefault="00D17BCC" w:rsidP="00283816">
      <w:pPr>
        <w:pStyle w:val="ListParagraph"/>
        <w:jc w:val="both"/>
        <w:rPr>
          <w:rFonts w:eastAsia="Arial" w:cstheme="minorHAnsi"/>
          <w:sz w:val="24"/>
          <w:szCs w:val="24"/>
        </w:rPr>
      </w:pPr>
    </w:p>
    <w:p w14:paraId="11584537" w14:textId="197E00E3" w:rsidR="00D17BCC" w:rsidRPr="00D17BCC" w:rsidRDefault="00125689" w:rsidP="00283816">
      <w:pPr>
        <w:pStyle w:val="ListParagraph"/>
        <w:numPr>
          <w:ilvl w:val="0"/>
          <w:numId w:val="31"/>
        </w:numP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Start your Wireshark capture in the </w:t>
      </w:r>
      <w:r w:rsidR="000C2DDB">
        <w:rPr>
          <w:rFonts w:eastAsia="Arial" w:cstheme="minorHAnsi"/>
          <w:sz w:val="24"/>
          <w:szCs w:val="24"/>
        </w:rPr>
        <w:t xml:space="preserve">above topology </w:t>
      </w:r>
      <w:r>
        <w:rPr>
          <w:rFonts w:eastAsia="Arial" w:cstheme="minorHAnsi"/>
          <w:sz w:val="24"/>
          <w:szCs w:val="24"/>
        </w:rPr>
        <w:t xml:space="preserve">before </w:t>
      </w:r>
      <w:r w:rsidR="000C2DDB">
        <w:rPr>
          <w:rFonts w:eastAsia="Arial" w:cstheme="minorHAnsi"/>
          <w:sz w:val="24"/>
          <w:szCs w:val="24"/>
        </w:rPr>
        <w:t xml:space="preserve">starting </w:t>
      </w:r>
      <w:r>
        <w:rPr>
          <w:rFonts w:eastAsia="Arial" w:cstheme="minorHAnsi"/>
          <w:sz w:val="24"/>
          <w:szCs w:val="24"/>
        </w:rPr>
        <w:t xml:space="preserve">this objective. </w:t>
      </w:r>
      <w:r w:rsidR="000C2DDB">
        <w:rPr>
          <w:rFonts w:eastAsia="Arial" w:cstheme="minorHAnsi"/>
          <w:sz w:val="24"/>
          <w:szCs w:val="24"/>
        </w:rPr>
        <w:t>R</w:t>
      </w:r>
      <w:r w:rsidR="00D17BCC">
        <w:rPr>
          <w:rFonts w:eastAsia="Arial" w:cstheme="minorHAnsi"/>
          <w:sz w:val="24"/>
          <w:szCs w:val="24"/>
        </w:rPr>
        <w:t xml:space="preserve">ecreate </w:t>
      </w:r>
      <w:r w:rsidR="000C2DDB">
        <w:rPr>
          <w:rFonts w:eastAsia="Arial" w:cstheme="minorHAnsi"/>
          <w:sz w:val="24"/>
          <w:szCs w:val="24"/>
        </w:rPr>
        <w:t>an</w:t>
      </w:r>
      <w:r w:rsidR="00D17BCC">
        <w:rPr>
          <w:rFonts w:eastAsia="Arial" w:cstheme="minorHAnsi"/>
          <w:sz w:val="24"/>
          <w:szCs w:val="24"/>
        </w:rPr>
        <w:t xml:space="preserve"> </w:t>
      </w:r>
      <w:r w:rsidR="00CC1526">
        <w:rPr>
          <w:rFonts w:eastAsia="Arial" w:cstheme="minorHAnsi"/>
          <w:sz w:val="24"/>
          <w:szCs w:val="24"/>
        </w:rPr>
        <w:t xml:space="preserve">ARP </w:t>
      </w:r>
      <w:r w:rsidR="00D17BCC">
        <w:rPr>
          <w:rFonts w:eastAsia="Arial" w:cstheme="minorHAnsi"/>
          <w:sz w:val="24"/>
          <w:szCs w:val="24"/>
        </w:rPr>
        <w:t xml:space="preserve">request </w:t>
      </w:r>
      <w:r w:rsidR="000C2DDB">
        <w:rPr>
          <w:rFonts w:eastAsia="Arial" w:cstheme="minorHAnsi"/>
          <w:sz w:val="24"/>
          <w:szCs w:val="24"/>
        </w:rPr>
        <w:t xml:space="preserve">destined to router R1 in Scapy </w:t>
      </w:r>
      <w:r w:rsidR="00D17BCC">
        <w:rPr>
          <w:rFonts w:eastAsia="Arial" w:cstheme="minorHAnsi"/>
          <w:sz w:val="24"/>
          <w:szCs w:val="24"/>
        </w:rPr>
        <w:t xml:space="preserve">and </w:t>
      </w:r>
      <w:r>
        <w:rPr>
          <w:rFonts w:eastAsia="Arial" w:cstheme="minorHAnsi"/>
          <w:sz w:val="24"/>
          <w:szCs w:val="24"/>
        </w:rPr>
        <w:t xml:space="preserve">capture </w:t>
      </w:r>
      <w:r w:rsidR="00D17BCC">
        <w:rPr>
          <w:rFonts w:eastAsia="Arial" w:cstheme="minorHAnsi"/>
          <w:sz w:val="24"/>
          <w:szCs w:val="24"/>
        </w:rPr>
        <w:t xml:space="preserve">the </w:t>
      </w:r>
      <w:r w:rsidR="000C2DDB">
        <w:rPr>
          <w:rFonts w:eastAsia="Arial" w:cstheme="minorHAnsi"/>
          <w:sz w:val="24"/>
          <w:szCs w:val="24"/>
        </w:rPr>
        <w:t xml:space="preserve">ARP </w:t>
      </w:r>
      <w:r w:rsidR="00D17BCC">
        <w:rPr>
          <w:rFonts w:eastAsia="Arial" w:cstheme="minorHAnsi"/>
          <w:sz w:val="24"/>
          <w:szCs w:val="24"/>
        </w:rPr>
        <w:t xml:space="preserve">response </w:t>
      </w:r>
      <w:r>
        <w:rPr>
          <w:rFonts w:eastAsia="Arial" w:cstheme="minorHAnsi"/>
          <w:sz w:val="24"/>
          <w:szCs w:val="24"/>
        </w:rPr>
        <w:t xml:space="preserve">in Wireshark </w:t>
      </w:r>
      <w:r w:rsidR="00D17BCC">
        <w:rPr>
          <w:rFonts w:eastAsia="Arial" w:cstheme="minorHAnsi"/>
          <w:sz w:val="24"/>
          <w:szCs w:val="24"/>
        </w:rPr>
        <w:t xml:space="preserve">to find the MAC </w:t>
      </w:r>
      <w:r w:rsidR="000C2DDB">
        <w:rPr>
          <w:rFonts w:eastAsia="Arial" w:cstheme="minorHAnsi"/>
          <w:sz w:val="24"/>
          <w:szCs w:val="24"/>
        </w:rPr>
        <w:t xml:space="preserve">address </w:t>
      </w:r>
      <w:r w:rsidR="00D17BCC">
        <w:rPr>
          <w:rFonts w:eastAsia="Arial" w:cstheme="minorHAnsi"/>
          <w:sz w:val="24"/>
          <w:szCs w:val="24"/>
        </w:rPr>
        <w:t>of the route</w:t>
      </w:r>
      <w:r w:rsidR="000C2DDB">
        <w:rPr>
          <w:rFonts w:eastAsia="Arial" w:cstheme="minorHAnsi"/>
          <w:sz w:val="24"/>
          <w:szCs w:val="24"/>
        </w:rPr>
        <w:t>r.</w:t>
      </w:r>
      <w:r w:rsidR="00D17BCC">
        <w:rPr>
          <w:rFonts w:eastAsia="Arial" w:cstheme="minorHAnsi"/>
          <w:sz w:val="24"/>
          <w:szCs w:val="24"/>
        </w:rPr>
        <w:t xml:space="preserve"> Paste relevant screenshots</w:t>
      </w:r>
      <w:r w:rsidR="000C2DDB">
        <w:rPr>
          <w:rFonts w:eastAsia="Arial" w:cstheme="minorHAnsi"/>
          <w:sz w:val="24"/>
          <w:szCs w:val="24"/>
        </w:rPr>
        <w:t xml:space="preserve"> indicating successful ARP response for your Scapy generated ARP request</w:t>
      </w:r>
      <w:r w:rsidR="00D17BCC">
        <w:rPr>
          <w:rFonts w:eastAsia="Arial" w:cstheme="minorHAnsi"/>
          <w:sz w:val="24"/>
          <w:szCs w:val="24"/>
        </w:rPr>
        <w:t xml:space="preserve">. </w:t>
      </w:r>
      <w:r w:rsidR="00D17BCC">
        <w:rPr>
          <w:rFonts w:eastAsia="Arial" w:cstheme="minorHAnsi"/>
          <w:b/>
          <w:sz w:val="24"/>
          <w:szCs w:val="24"/>
        </w:rPr>
        <w:t>[10 points]</w:t>
      </w:r>
    </w:p>
    <w:p w14:paraId="37A56D34" w14:textId="77777777" w:rsidR="00D17BCC" w:rsidRPr="00D17BCC" w:rsidRDefault="00D17BCC" w:rsidP="00283816">
      <w:pPr>
        <w:pStyle w:val="ListParagraph"/>
        <w:jc w:val="both"/>
        <w:rPr>
          <w:rFonts w:eastAsia="Arial" w:cstheme="minorHAnsi"/>
          <w:sz w:val="24"/>
          <w:szCs w:val="24"/>
        </w:rPr>
      </w:pPr>
    </w:p>
    <w:p w14:paraId="405E5664" w14:textId="5D6CB05A" w:rsidR="00D17BCC" w:rsidRPr="00D17BCC" w:rsidRDefault="00CC1526" w:rsidP="00283816">
      <w:pPr>
        <w:pStyle w:val="ListParagraph"/>
        <w:numPr>
          <w:ilvl w:val="0"/>
          <w:numId w:val="31"/>
        </w:numP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B</w:t>
      </w:r>
      <w:r w:rsidR="00D17BCC">
        <w:rPr>
          <w:rFonts w:eastAsia="Arial" w:cstheme="minorHAnsi"/>
          <w:sz w:val="24"/>
          <w:szCs w:val="24"/>
        </w:rPr>
        <w:t xml:space="preserve">ased on your understanding of ARP, answer the following questions </w:t>
      </w:r>
      <w:r w:rsidR="00D17BCC">
        <w:rPr>
          <w:rFonts w:eastAsia="Arial" w:cstheme="minorHAnsi"/>
          <w:b/>
          <w:sz w:val="24"/>
          <w:szCs w:val="24"/>
        </w:rPr>
        <w:t>[</w:t>
      </w:r>
      <w:r w:rsidR="00E810E4">
        <w:rPr>
          <w:rFonts w:eastAsia="Arial" w:cstheme="minorHAnsi"/>
          <w:b/>
          <w:sz w:val="24"/>
          <w:szCs w:val="24"/>
        </w:rPr>
        <w:t>5</w:t>
      </w:r>
      <w:r w:rsidR="00D17BCC">
        <w:rPr>
          <w:rFonts w:eastAsia="Arial" w:cstheme="minorHAnsi"/>
          <w:b/>
          <w:sz w:val="24"/>
          <w:szCs w:val="24"/>
        </w:rPr>
        <w:t xml:space="preserve"> points]:</w:t>
      </w:r>
    </w:p>
    <w:p w14:paraId="4A78A01F" w14:textId="77777777" w:rsidR="00D17BCC" w:rsidRPr="00D17BCC" w:rsidRDefault="00D17BCC" w:rsidP="00283816">
      <w:pPr>
        <w:pStyle w:val="ListParagraph"/>
        <w:jc w:val="both"/>
        <w:rPr>
          <w:rFonts w:eastAsia="Arial" w:cstheme="minorHAnsi"/>
          <w:sz w:val="24"/>
          <w:szCs w:val="24"/>
        </w:rPr>
      </w:pPr>
    </w:p>
    <w:p w14:paraId="4BF5A4A9" w14:textId="5C5642B9" w:rsidR="00D17BCC" w:rsidRPr="00D17BCC" w:rsidRDefault="00D17BCC" w:rsidP="00283816">
      <w:pPr>
        <w:pStyle w:val="ListParagraph"/>
        <w:numPr>
          <w:ilvl w:val="0"/>
          <w:numId w:val="38"/>
        </w:numPr>
        <w:jc w:val="both"/>
        <w:rPr>
          <w:rFonts w:eastAsia="Arial" w:cstheme="minorHAnsi"/>
          <w:sz w:val="24"/>
          <w:szCs w:val="24"/>
        </w:rPr>
      </w:pPr>
      <w:r w:rsidRPr="00D17BCC">
        <w:rPr>
          <w:rFonts w:eastAsia="Arial" w:cstheme="minorHAnsi"/>
          <w:sz w:val="24"/>
          <w:szCs w:val="24"/>
        </w:rPr>
        <w:lastRenderedPageBreak/>
        <w:t xml:space="preserve">What filter did you use to only display ARP messages and </w:t>
      </w:r>
      <w:r>
        <w:rPr>
          <w:rFonts w:eastAsia="Arial" w:cstheme="minorHAnsi"/>
          <w:sz w:val="24"/>
          <w:szCs w:val="24"/>
        </w:rPr>
        <w:t>w</w:t>
      </w:r>
      <w:r w:rsidRPr="00D17BCC">
        <w:rPr>
          <w:rFonts w:eastAsia="Arial" w:cstheme="minorHAnsi"/>
          <w:sz w:val="24"/>
          <w:szCs w:val="24"/>
        </w:rPr>
        <w:t>hat are the contents of</w:t>
      </w:r>
      <w:r>
        <w:rPr>
          <w:rFonts w:eastAsia="Arial" w:cstheme="minorHAnsi"/>
          <w:sz w:val="24"/>
          <w:szCs w:val="24"/>
        </w:rPr>
        <w:t xml:space="preserve"> </w:t>
      </w:r>
      <w:r w:rsidRPr="00D17BCC">
        <w:rPr>
          <w:rFonts w:eastAsia="Arial" w:cstheme="minorHAnsi"/>
          <w:sz w:val="24"/>
          <w:szCs w:val="24"/>
        </w:rPr>
        <w:t>an ARP messag</w:t>
      </w:r>
      <w:r w:rsidR="00423F2C">
        <w:rPr>
          <w:rFonts w:eastAsia="Arial" w:cstheme="minorHAnsi"/>
          <w:sz w:val="24"/>
          <w:szCs w:val="24"/>
        </w:rPr>
        <w:t>e</w:t>
      </w:r>
      <w:r w:rsidRPr="00D17BCC">
        <w:rPr>
          <w:rFonts w:eastAsia="Arial" w:cstheme="minorHAnsi"/>
          <w:sz w:val="24"/>
          <w:szCs w:val="24"/>
        </w:rPr>
        <w:t>?</w:t>
      </w:r>
    </w:p>
    <w:p w14:paraId="7D182684" w14:textId="52960148" w:rsidR="00D17BCC" w:rsidRPr="00D17BCC" w:rsidRDefault="00D17BCC" w:rsidP="00283816">
      <w:pPr>
        <w:pStyle w:val="ListParagraph"/>
        <w:numPr>
          <w:ilvl w:val="0"/>
          <w:numId w:val="38"/>
        </w:numPr>
        <w:jc w:val="both"/>
        <w:rPr>
          <w:rFonts w:eastAsia="Arial" w:cstheme="minorHAnsi"/>
          <w:sz w:val="24"/>
          <w:szCs w:val="24"/>
        </w:rPr>
      </w:pPr>
      <w:r w:rsidRPr="00D17BCC">
        <w:rPr>
          <w:rFonts w:eastAsia="Arial" w:cstheme="minorHAnsi"/>
          <w:sz w:val="24"/>
          <w:szCs w:val="24"/>
        </w:rPr>
        <w:t>Which field in an ARP message is used to identify if it is an ARP request or an ARP</w:t>
      </w:r>
      <w:r>
        <w:rPr>
          <w:rFonts w:eastAsia="Arial" w:cstheme="minorHAnsi"/>
          <w:sz w:val="24"/>
          <w:szCs w:val="24"/>
        </w:rPr>
        <w:t xml:space="preserve"> </w:t>
      </w:r>
      <w:r w:rsidRPr="00D17BCC">
        <w:rPr>
          <w:rFonts w:eastAsia="Arial" w:cstheme="minorHAnsi"/>
          <w:sz w:val="24"/>
          <w:szCs w:val="24"/>
        </w:rPr>
        <w:t xml:space="preserve">reply? </w:t>
      </w:r>
    </w:p>
    <w:p w14:paraId="228A97F5" w14:textId="77777777" w:rsidR="00D17BCC" w:rsidRPr="00D17BCC" w:rsidRDefault="00D17BCC" w:rsidP="00283816">
      <w:pPr>
        <w:pStyle w:val="ListParagraph"/>
        <w:numPr>
          <w:ilvl w:val="0"/>
          <w:numId w:val="38"/>
        </w:numPr>
        <w:jc w:val="both"/>
        <w:rPr>
          <w:rFonts w:eastAsia="Arial" w:cstheme="minorHAnsi"/>
          <w:sz w:val="24"/>
          <w:szCs w:val="24"/>
        </w:rPr>
      </w:pPr>
      <w:r w:rsidRPr="00D17BCC">
        <w:rPr>
          <w:rFonts w:eastAsia="Arial" w:cstheme="minorHAnsi"/>
          <w:sz w:val="24"/>
          <w:szCs w:val="24"/>
        </w:rPr>
        <w:t xml:space="preserve">What is a Gratuitous ARP and why is it used? </w:t>
      </w:r>
    </w:p>
    <w:p w14:paraId="39F44B2D" w14:textId="6A5AB6B9" w:rsidR="00D17BCC" w:rsidRPr="00D17BCC" w:rsidRDefault="00D17BCC" w:rsidP="00283816">
      <w:pPr>
        <w:pStyle w:val="ListParagraph"/>
        <w:numPr>
          <w:ilvl w:val="0"/>
          <w:numId w:val="38"/>
        </w:numPr>
        <w:jc w:val="both"/>
        <w:rPr>
          <w:rFonts w:eastAsia="Arial" w:cstheme="minorHAnsi"/>
          <w:sz w:val="24"/>
          <w:szCs w:val="24"/>
        </w:rPr>
      </w:pPr>
      <w:r w:rsidRPr="00D17BCC">
        <w:rPr>
          <w:rFonts w:eastAsia="Arial" w:cstheme="minorHAnsi"/>
          <w:sz w:val="24"/>
          <w:szCs w:val="24"/>
        </w:rPr>
        <w:t xml:space="preserve">Which layer in the OSI model does ARP belong and why? </w:t>
      </w:r>
    </w:p>
    <w:p w14:paraId="33DEEA05" w14:textId="3487DA62" w:rsidR="002D6D16" w:rsidRPr="00634C74" w:rsidRDefault="00C55989" w:rsidP="00283816">
      <w:pPr>
        <w:pStyle w:val="ListParagraph"/>
        <w:numPr>
          <w:ilvl w:val="0"/>
          <w:numId w:val="38"/>
        </w:numP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What is Proxy ARP and why is it </w:t>
      </w:r>
      <w:r w:rsidR="00627CE7">
        <w:rPr>
          <w:rFonts w:eastAsia="Arial" w:cstheme="minorHAnsi"/>
          <w:sz w:val="24"/>
          <w:szCs w:val="24"/>
        </w:rPr>
        <w:t>used?</w:t>
      </w:r>
    </w:p>
    <w:p w14:paraId="3B53D286" w14:textId="77777777" w:rsidR="00DF5E04" w:rsidRPr="005418D1" w:rsidRDefault="00DF5E04" w:rsidP="00DF5E04">
      <w:pPr>
        <w:rPr>
          <w:rFonts w:eastAsia="Arial" w:cstheme="minorHAnsi"/>
          <w:color w:val="4F81BD" w:themeColor="accent1"/>
          <w:sz w:val="24"/>
          <w:szCs w:val="24"/>
        </w:rPr>
      </w:pPr>
    </w:p>
    <w:p w14:paraId="10BE5D23" w14:textId="3C761545" w:rsidR="00DF5E04" w:rsidRPr="004900AE" w:rsidRDefault="004900AE" w:rsidP="00DF5E04">
      <w:pPr>
        <w:rPr>
          <w:rFonts w:ascii="Calibri" w:eastAsia="Arial" w:hAnsi="Calibri" w:cs="Calibri"/>
          <w:color w:val="4F81BD" w:themeColor="accent1"/>
          <w:sz w:val="28"/>
          <w:szCs w:val="28"/>
        </w:rPr>
      </w:pPr>
      <w:r w:rsidRPr="004900AE">
        <w:rPr>
          <w:rFonts w:ascii="Calibri" w:eastAsia="Arial" w:hAnsi="Calibri" w:cs="Calibri"/>
          <w:color w:val="4F81BD" w:themeColor="accent1"/>
          <w:sz w:val="28"/>
          <w:szCs w:val="28"/>
        </w:rPr>
        <w:t>Objective 2:</w:t>
      </w:r>
      <w:r w:rsidR="009D429F"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 SYN f</w:t>
      </w:r>
      <w:r w:rsidR="00DD1230">
        <w:rPr>
          <w:rFonts w:ascii="Calibri" w:eastAsia="Arial" w:hAnsi="Calibri" w:cs="Calibri"/>
          <w:color w:val="4F81BD" w:themeColor="accent1"/>
          <w:sz w:val="28"/>
          <w:szCs w:val="28"/>
        </w:rPr>
        <w:t>lood</w:t>
      </w:r>
      <w:r w:rsidR="00DF5E04" w:rsidRPr="004900AE"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 using Scapy</w:t>
      </w:r>
      <w:r w:rsidRPr="004900AE">
        <w:rPr>
          <w:rFonts w:ascii="Calibri" w:eastAsia="Arial" w:hAnsi="Calibri" w:cs="Calibri"/>
          <w:color w:val="4F81BD" w:themeColor="accent1"/>
          <w:sz w:val="28"/>
          <w:szCs w:val="28"/>
        </w:rPr>
        <w:t>:</w:t>
      </w:r>
    </w:p>
    <w:p w14:paraId="0B650C4D" w14:textId="77777777" w:rsidR="006B2FC5" w:rsidRDefault="006B2FC5" w:rsidP="00DF5E04">
      <w:pPr>
        <w:rPr>
          <w:rFonts w:eastAsia="Arial" w:cstheme="minorHAnsi"/>
          <w:b/>
          <w:color w:val="4F81BD" w:themeColor="accent1"/>
          <w:sz w:val="24"/>
          <w:szCs w:val="24"/>
        </w:rPr>
      </w:pPr>
    </w:p>
    <w:p w14:paraId="3E9599AC" w14:textId="3F01177C" w:rsidR="006B2FC5" w:rsidRPr="004900AE" w:rsidRDefault="006B2FC5" w:rsidP="004900AE">
      <w:pPr>
        <w:ind w:firstLine="360"/>
        <w:jc w:val="both"/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4900AE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“Bringing down a server” </w:t>
      </w:r>
      <w:r w:rsidR="00036C61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is</w:t>
      </w:r>
      <w:r w:rsidR="00C75409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</w:t>
      </w:r>
      <w:r w:rsidR="00036C61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typically </w:t>
      </w:r>
      <w:r w:rsidRPr="004900AE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a moment of pride in th</w:t>
      </w:r>
      <w:r w:rsidR="00DD1230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e world of hackers. SYN flood</w:t>
      </w:r>
      <w:r w:rsidRPr="004900AE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is one of the popular denial-of-service attack</w:t>
      </w:r>
      <w:r w:rsidR="00036C61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s</w:t>
      </w:r>
      <w:r w:rsidRPr="004900AE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that targets the end system (especially a server). It is an event where the attacker sends a succession of SYN </w:t>
      </w:r>
      <w:r w:rsidR="004900AE" w:rsidRPr="004900AE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requests (</w:t>
      </w:r>
      <w:r w:rsidR="00F6176F" w:rsidRPr="004900AE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to which the server responds with a SYN-ACK</w:t>
      </w:r>
      <w:r w:rsidR="004900AE" w:rsidRPr="004900AE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) with</w:t>
      </w:r>
      <w:r w:rsidRPr="004900AE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an intent to consume enough resources that will make the server unresponsive to legitimate traffic and eventually bring it down. </w:t>
      </w:r>
      <w:r w:rsidR="00F6176F" w:rsidRPr="004900AE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In this objective you will create a SYN packet and initiate a SYN flood attack using Scapy.</w:t>
      </w:r>
    </w:p>
    <w:p w14:paraId="0F66D70F" w14:textId="77777777" w:rsidR="00DF5E04" w:rsidRPr="00F6176F" w:rsidRDefault="00DF5E04" w:rsidP="00DF5E04">
      <w:pPr>
        <w:rPr>
          <w:rFonts w:eastAsia="Arial" w:cstheme="minorHAnsi"/>
          <w:color w:val="000000" w:themeColor="text1"/>
          <w:sz w:val="24"/>
          <w:szCs w:val="24"/>
        </w:rPr>
      </w:pPr>
    </w:p>
    <w:p w14:paraId="6A3947EC" w14:textId="6E635DB3" w:rsidR="001A1B48" w:rsidRPr="001A1B48" w:rsidRDefault="0018173F" w:rsidP="001A1B48">
      <w:pPr>
        <w:pStyle w:val="ListParagraph"/>
        <w:numPr>
          <w:ilvl w:val="0"/>
          <w:numId w:val="33"/>
        </w:numPr>
        <w:rPr>
          <w:rFonts w:eastAsia="Arial" w:cstheme="minorHAnsi"/>
          <w:b/>
          <w:sz w:val="24"/>
          <w:szCs w:val="24"/>
        </w:rPr>
      </w:pPr>
      <w:r w:rsidRPr="0018173F">
        <w:rPr>
          <w:rFonts w:eastAsia="Arial" w:cstheme="minorHAnsi"/>
          <w:sz w:val="24"/>
          <w:szCs w:val="24"/>
        </w:rPr>
        <w:t xml:space="preserve">Create your own SYN packet using </w:t>
      </w:r>
      <w:r>
        <w:rPr>
          <w:rFonts w:eastAsia="Arial" w:cstheme="minorHAnsi"/>
          <w:sz w:val="24"/>
          <w:szCs w:val="24"/>
        </w:rPr>
        <w:t>Scapy and display the packet structure.</w:t>
      </w:r>
      <w:r w:rsidR="001A1B48">
        <w:rPr>
          <w:rFonts w:eastAsia="Arial" w:cstheme="minorHAnsi"/>
          <w:sz w:val="24"/>
          <w:szCs w:val="24"/>
        </w:rPr>
        <w:t xml:space="preserve"> </w:t>
      </w:r>
      <w:r w:rsidRPr="001A1B48">
        <w:rPr>
          <w:rFonts w:eastAsia="Arial" w:cstheme="minorHAnsi"/>
          <w:b/>
          <w:sz w:val="24"/>
          <w:szCs w:val="24"/>
        </w:rPr>
        <w:t>[10 points]</w:t>
      </w:r>
    </w:p>
    <w:p w14:paraId="2B8AC575" w14:textId="77777777" w:rsidR="0018173F" w:rsidRPr="00283816" w:rsidRDefault="0018173F" w:rsidP="00283816">
      <w:pPr>
        <w:pStyle w:val="ListParagraph"/>
        <w:rPr>
          <w:rFonts w:eastAsia="Arial" w:cstheme="minorHAnsi"/>
          <w:sz w:val="24"/>
          <w:szCs w:val="24"/>
        </w:rPr>
      </w:pPr>
    </w:p>
    <w:p w14:paraId="7E90C24E" w14:textId="4CAED3A1" w:rsidR="0018173F" w:rsidRPr="0092492A" w:rsidRDefault="00F6176F" w:rsidP="00283816">
      <w:pPr>
        <w:pStyle w:val="ListParagraph"/>
        <w:numPr>
          <w:ilvl w:val="0"/>
          <w:numId w:val="33"/>
        </w:numP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Initiate a SYN flood attack to</w:t>
      </w:r>
      <w:r w:rsidR="0018173F" w:rsidRPr="0018173F">
        <w:rPr>
          <w:rFonts w:eastAsia="Arial" w:cstheme="minorHAnsi"/>
          <w:sz w:val="24"/>
          <w:szCs w:val="24"/>
        </w:rPr>
        <w:t xml:space="preserve"> the router’s interface from the VM (C1).</w:t>
      </w:r>
      <w:r>
        <w:rPr>
          <w:rFonts w:eastAsia="Arial" w:cstheme="minorHAnsi"/>
          <w:sz w:val="24"/>
          <w:szCs w:val="24"/>
        </w:rPr>
        <w:t xml:space="preserve"> Show how you initiated the attack through Scapy </w:t>
      </w:r>
      <w:r w:rsidR="00E41AFE">
        <w:rPr>
          <w:rFonts w:eastAsia="Arial" w:cstheme="minorHAnsi"/>
          <w:sz w:val="24"/>
          <w:szCs w:val="24"/>
        </w:rPr>
        <w:t>and</w:t>
      </w:r>
      <w:r>
        <w:rPr>
          <w:rFonts w:eastAsia="Arial" w:cstheme="minorHAnsi"/>
          <w:sz w:val="24"/>
          <w:szCs w:val="24"/>
        </w:rPr>
        <w:t xml:space="preserve"> show the relevant traffic on Wireshark.</w:t>
      </w:r>
      <w:r w:rsidR="001A1B48">
        <w:rPr>
          <w:rFonts w:eastAsia="Arial" w:cstheme="minorHAnsi"/>
          <w:sz w:val="24"/>
          <w:szCs w:val="24"/>
        </w:rPr>
        <w:t xml:space="preserve"> </w:t>
      </w:r>
      <w:r w:rsidR="0018173F" w:rsidRPr="00275627">
        <w:rPr>
          <w:rFonts w:eastAsia="Arial" w:cstheme="minorHAnsi"/>
          <w:b/>
          <w:sz w:val="24"/>
          <w:szCs w:val="24"/>
        </w:rPr>
        <w:t>[20 points]</w:t>
      </w:r>
    </w:p>
    <w:p w14:paraId="1E17241A" w14:textId="77777777" w:rsidR="0092492A" w:rsidRPr="0092492A" w:rsidRDefault="0092492A" w:rsidP="00283816">
      <w:pPr>
        <w:pStyle w:val="ListParagraph"/>
        <w:jc w:val="both"/>
        <w:rPr>
          <w:rFonts w:eastAsia="Arial" w:cstheme="minorHAnsi"/>
          <w:sz w:val="24"/>
          <w:szCs w:val="24"/>
        </w:rPr>
      </w:pPr>
    </w:p>
    <w:p w14:paraId="277DBF0D" w14:textId="525B14E4" w:rsidR="0092492A" w:rsidRDefault="0092492A" w:rsidP="00283816">
      <w:pPr>
        <w:pStyle w:val="ListParagraph"/>
        <w:numPr>
          <w:ilvl w:val="0"/>
          <w:numId w:val="33"/>
        </w:numP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Give two ways on how you will prevent such an attack from happening. </w:t>
      </w:r>
      <w:r w:rsidRPr="0092492A">
        <w:rPr>
          <w:rFonts w:eastAsia="Arial" w:cstheme="minorHAnsi"/>
          <w:b/>
          <w:sz w:val="24"/>
          <w:szCs w:val="24"/>
        </w:rPr>
        <w:t>[</w:t>
      </w:r>
      <w:r w:rsidR="007F041F">
        <w:rPr>
          <w:rFonts w:eastAsia="Arial" w:cstheme="minorHAnsi"/>
          <w:b/>
          <w:sz w:val="24"/>
          <w:szCs w:val="24"/>
        </w:rPr>
        <w:t>5</w:t>
      </w:r>
      <w:r w:rsidRPr="0092492A">
        <w:rPr>
          <w:rFonts w:eastAsia="Arial" w:cstheme="minorHAnsi"/>
          <w:b/>
          <w:sz w:val="24"/>
          <w:szCs w:val="24"/>
        </w:rPr>
        <w:t xml:space="preserve"> points]</w:t>
      </w:r>
    </w:p>
    <w:p w14:paraId="4FA459C4" w14:textId="77777777" w:rsidR="004900AE" w:rsidRPr="00187C4A" w:rsidRDefault="004900AE" w:rsidP="00187C4A">
      <w:pPr>
        <w:rPr>
          <w:rFonts w:eastAsia="Arial" w:cstheme="minorHAnsi"/>
          <w:sz w:val="24"/>
          <w:szCs w:val="24"/>
        </w:rPr>
      </w:pPr>
    </w:p>
    <w:p w14:paraId="6F8AD74F" w14:textId="4C4E56B3" w:rsidR="0018173F" w:rsidRPr="004900AE" w:rsidRDefault="004900AE" w:rsidP="0018173F">
      <w:pPr>
        <w:rPr>
          <w:rFonts w:ascii="Calibri" w:eastAsia="Arial" w:hAnsi="Calibri" w:cs="Calibri"/>
          <w:color w:val="4F81BD" w:themeColor="accent1"/>
          <w:sz w:val="28"/>
          <w:szCs w:val="28"/>
        </w:rPr>
      </w:pPr>
      <w:r w:rsidRPr="004900AE">
        <w:rPr>
          <w:rFonts w:ascii="Calibri" w:eastAsia="Arial" w:hAnsi="Calibri" w:cs="Calibri"/>
          <w:color w:val="4F81BD" w:themeColor="accent1"/>
          <w:sz w:val="28"/>
          <w:szCs w:val="28"/>
        </w:rPr>
        <w:t>Objective 3:</w:t>
      </w:r>
      <w:r w:rsidR="0018173F" w:rsidRPr="004900AE"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 Creating your</w:t>
      </w:r>
      <w:r w:rsidRPr="004900AE"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 own Telnet packet using Scapy:</w:t>
      </w:r>
    </w:p>
    <w:p w14:paraId="2D643153" w14:textId="77777777" w:rsidR="0018173F" w:rsidRPr="004900AE" w:rsidRDefault="0018173F" w:rsidP="00283816">
      <w:pPr>
        <w:jc w:val="both"/>
        <w:rPr>
          <w:rFonts w:eastAsia="Arial" w:cstheme="minorHAnsi"/>
          <w:sz w:val="24"/>
          <w:szCs w:val="24"/>
        </w:rPr>
      </w:pPr>
    </w:p>
    <w:p w14:paraId="6CE59D8F" w14:textId="71F22FCE" w:rsidR="005418D1" w:rsidRPr="001A1B48" w:rsidRDefault="0018173F" w:rsidP="00283816">
      <w:pPr>
        <w:pStyle w:val="ListParagraph"/>
        <w:numPr>
          <w:ilvl w:val="0"/>
          <w:numId w:val="34"/>
        </w:numPr>
        <w:jc w:val="both"/>
        <w:rPr>
          <w:rFonts w:eastAsia="Arial" w:cstheme="minorHAnsi"/>
          <w:b/>
          <w:sz w:val="24"/>
          <w:szCs w:val="24"/>
        </w:rPr>
      </w:pPr>
      <w:r>
        <w:rPr>
          <w:rFonts w:eastAsia="Arial" w:cstheme="minorHAnsi"/>
          <w:sz w:val="24"/>
          <w:szCs w:val="24"/>
        </w:rPr>
        <w:t>Create your own Telnet packet using Scapy</w:t>
      </w:r>
      <w:r w:rsidR="005418D1">
        <w:rPr>
          <w:rFonts w:eastAsia="Arial" w:cstheme="minorHAnsi"/>
          <w:sz w:val="24"/>
          <w:szCs w:val="24"/>
        </w:rPr>
        <w:t xml:space="preserve"> and display the packet structure. </w:t>
      </w:r>
      <w:r w:rsidR="005418D1" w:rsidRPr="001A1B48">
        <w:rPr>
          <w:rFonts w:eastAsia="Arial" w:cstheme="minorHAnsi"/>
          <w:b/>
          <w:sz w:val="24"/>
          <w:szCs w:val="24"/>
        </w:rPr>
        <w:t>[10 points]</w:t>
      </w:r>
    </w:p>
    <w:p w14:paraId="6BA4F1A3" w14:textId="77777777" w:rsidR="005418D1" w:rsidRDefault="005418D1" w:rsidP="00283816">
      <w:pPr>
        <w:ind w:left="360"/>
        <w:jc w:val="both"/>
        <w:rPr>
          <w:rFonts w:eastAsia="Arial" w:cstheme="minorHAnsi"/>
          <w:sz w:val="24"/>
          <w:szCs w:val="24"/>
        </w:rPr>
      </w:pPr>
    </w:p>
    <w:p w14:paraId="5C835D4D" w14:textId="69F99CD4" w:rsidR="0018173F" w:rsidRPr="00275627" w:rsidRDefault="005418D1" w:rsidP="00283816">
      <w:pPr>
        <w:pStyle w:val="ListParagraph"/>
        <w:numPr>
          <w:ilvl w:val="0"/>
          <w:numId w:val="34"/>
        </w:numPr>
        <w:jc w:val="both"/>
        <w:rPr>
          <w:rFonts w:eastAsia="Arial" w:cstheme="minorHAnsi"/>
          <w:b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Display the </w:t>
      </w:r>
      <w:r w:rsidR="00473AAF">
        <w:rPr>
          <w:rFonts w:eastAsia="Arial" w:cstheme="minorHAnsi"/>
          <w:sz w:val="24"/>
          <w:szCs w:val="24"/>
        </w:rPr>
        <w:t>T</w:t>
      </w:r>
      <w:r>
        <w:rPr>
          <w:rFonts w:eastAsia="Arial" w:cstheme="minorHAnsi"/>
          <w:sz w:val="24"/>
          <w:szCs w:val="24"/>
        </w:rPr>
        <w:t xml:space="preserve">elnet traffic using Wireshark. </w:t>
      </w:r>
      <w:r w:rsidRPr="00275627">
        <w:rPr>
          <w:rFonts w:eastAsia="Arial" w:cstheme="minorHAnsi"/>
          <w:b/>
          <w:sz w:val="24"/>
          <w:szCs w:val="24"/>
        </w:rPr>
        <w:t>[5 points]</w:t>
      </w:r>
    </w:p>
    <w:p w14:paraId="78616A64" w14:textId="77777777" w:rsidR="0092492A" w:rsidRDefault="0092492A" w:rsidP="005418D1">
      <w:pPr>
        <w:rPr>
          <w:rFonts w:eastAsia="Arial" w:cstheme="minorHAnsi"/>
          <w:sz w:val="24"/>
          <w:szCs w:val="24"/>
        </w:rPr>
      </w:pPr>
    </w:p>
    <w:p w14:paraId="21C840D0" w14:textId="77777777" w:rsidR="0092492A" w:rsidRPr="005418D1" w:rsidRDefault="0092492A" w:rsidP="005418D1">
      <w:pPr>
        <w:rPr>
          <w:rFonts w:asciiTheme="majorHAnsi" w:eastAsia="Arial" w:hAnsiTheme="majorHAnsi" w:cstheme="majorBidi"/>
          <w:bCs/>
          <w:spacing w:val="2"/>
          <w:kern w:val="32"/>
          <w:sz w:val="24"/>
          <w:szCs w:val="24"/>
        </w:rPr>
      </w:pPr>
    </w:p>
    <w:p w14:paraId="79C53FD6" w14:textId="141E275D" w:rsidR="00C949FF" w:rsidRDefault="0092492A" w:rsidP="0092492A">
      <w:pPr>
        <w:rPr>
          <w:rFonts w:ascii="Calibri" w:eastAsia="Arial" w:hAnsi="Calibri" w:cs="Calibri"/>
          <w:color w:val="4F81BD" w:themeColor="accent1"/>
          <w:sz w:val="28"/>
          <w:szCs w:val="28"/>
        </w:rPr>
      </w:pPr>
      <w:r>
        <w:rPr>
          <w:rFonts w:ascii="Calibri" w:eastAsia="Arial" w:hAnsi="Calibri" w:cs="Calibri"/>
          <w:color w:val="4F81BD" w:themeColor="accent1"/>
          <w:sz w:val="28"/>
          <w:szCs w:val="28"/>
        </w:rPr>
        <w:t>Extra Credit</w:t>
      </w:r>
      <w:r w:rsidR="00D17BCC"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 1</w:t>
      </w:r>
      <w:r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 [</w:t>
      </w:r>
      <w:r w:rsidR="007F72DE">
        <w:rPr>
          <w:rFonts w:ascii="Calibri" w:eastAsia="Arial" w:hAnsi="Calibri" w:cs="Calibri"/>
          <w:color w:val="4F81BD" w:themeColor="accent1"/>
          <w:sz w:val="28"/>
          <w:szCs w:val="28"/>
        </w:rPr>
        <w:t>5</w:t>
      </w:r>
      <w:r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 points]</w:t>
      </w:r>
    </w:p>
    <w:p w14:paraId="254883AA" w14:textId="77777777" w:rsidR="0092492A" w:rsidRDefault="0092492A" w:rsidP="0092492A">
      <w:pPr>
        <w:rPr>
          <w:rFonts w:ascii="Calibri" w:eastAsia="Arial" w:hAnsi="Calibri" w:cs="Calibri"/>
          <w:color w:val="4F81BD" w:themeColor="accent1"/>
          <w:sz w:val="28"/>
          <w:szCs w:val="28"/>
        </w:rPr>
      </w:pPr>
    </w:p>
    <w:p w14:paraId="638E7A1D" w14:textId="23119EC9" w:rsidR="0092492A" w:rsidRDefault="0092492A" w:rsidP="0092492A">
      <w:p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  <w:r w:rsidRPr="0092492A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>Make R1</w:t>
      </w:r>
      <w:r w:rsidR="00C6376D"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as the DHCP server for</w:t>
      </w:r>
      <w:r>
        <w:rPr>
          <w:rFonts w:asciiTheme="minorHAnsi" w:eastAsia="Arial" w:hAnsiTheme="minorHAnsi" w:cstheme="minorHAnsi"/>
          <w:color w:val="000000" w:themeColor="text1"/>
          <w:sz w:val="24"/>
          <w:szCs w:val="24"/>
        </w:rPr>
        <w:t xml:space="preserve"> your VM (C1) as the client.</w:t>
      </w:r>
    </w:p>
    <w:p w14:paraId="62C66F82" w14:textId="77777777" w:rsidR="0092492A" w:rsidRPr="0092492A" w:rsidRDefault="0092492A" w:rsidP="0092492A">
      <w:pPr>
        <w:rPr>
          <w:rFonts w:asciiTheme="minorHAnsi" w:eastAsia="Arial" w:hAnsiTheme="minorHAnsi" w:cstheme="minorHAnsi"/>
          <w:color w:val="000000" w:themeColor="text1"/>
          <w:sz w:val="24"/>
          <w:szCs w:val="24"/>
        </w:rPr>
      </w:pPr>
    </w:p>
    <w:p w14:paraId="303562E4" w14:textId="07F481A1" w:rsidR="0092492A" w:rsidRDefault="0092492A" w:rsidP="00283816">
      <w:pPr>
        <w:pStyle w:val="ListParagraph"/>
        <w:numPr>
          <w:ilvl w:val="0"/>
          <w:numId w:val="36"/>
        </w:numPr>
        <w:jc w:val="both"/>
        <w:rPr>
          <w:rFonts w:eastAsia="Arial" w:cstheme="minorHAnsi"/>
          <w:b/>
          <w:sz w:val="24"/>
          <w:szCs w:val="24"/>
        </w:rPr>
      </w:pPr>
      <w:r>
        <w:rPr>
          <w:rFonts w:eastAsia="Arial" w:cstheme="minorHAnsi"/>
          <w:sz w:val="24"/>
          <w:szCs w:val="24"/>
        </w:rPr>
        <w:t>Create your own DHCP discover packet using Scapy and display the packet structure.</w:t>
      </w:r>
    </w:p>
    <w:p w14:paraId="4E8516BF" w14:textId="77777777" w:rsidR="0092492A" w:rsidRDefault="0092492A" w:rsidP="00283816">
      <w:pPr>
        <w:pStyle w:val="ListParagraph"/>
        <w:jc w:val="both"/>
        <w:rPr>
          <w:rFonts w:eastAsia="Arial" w:cstheme="minorHAnsi"/>
          <w:b/>
          <w:sz w:val="24"/>
          <w:szCs w:val="24"/>
        </w:rPr>
      </w:pPr>
    </w:p>
    <w:p w14:paraId="5371EAA8" w14:textId="6FEB7F3D" w:rsidR="0092492A" w:rsidRDefault="0092492A" w:rsidP="00283816">
      <w:pPr>
        <w:pStyle w:val="ListParagraph"/>
        <w:numPr>
          <w:ilvl w:val="0"/>
          <w:numId w:val="36"/>
        </w:numPr>
        <w:jc w:val="both"/>
        <w:rPr>
          <w:rFonts w:eastAsia="Arial" w:cstheme="minorHAnsi"/>
          <w:b/>
          <w:sz w:val="24"/>
          <w:szCs w:val="24"/>
        </w:rPr>
      </w:pPr>
      <w:r>
        <w:rPr>
          <w:rFonts w:eastAsia="Arial" w:cstheme="minorHAnsi"/>
          <w:sz w:val="24"/>
          <w:szCs w:val="24"/>
        </w:rPr>
        <w:t>Show the DHCP Server reply packets</w:t>
      </w:r>
      <w:r w:rsidRPr="0092492A">
        <w:rPr>
          <w:rFonts w:eastAsia="Arial" w:cstheme="minorHAnsi"/>
          <w:sz w:val="24"/>
          <w:szCs w:val="24"/>
        </w:rPr>
        <w:t xml:space="preserve"> on Wireshark.</w:t>
      </w:r>
    </w:p>
    <w:p w14:paraId="04DBDE1F" w14:textId="77777777" w:rsidR="00D17BCC" w:rsidRPr="00D17BCC" w:rsidRDefault="00D17BCC" w:rsidP="00D17BCC">
      <w:pPr>
        <w:pStyle w:val="ListParagraph"/>
        <w:rPr>
          <w:rFonts w:eastAsia="Arial" w:cstheme="minorHAnsi"/>
          <w:b/>
          <w:sz w:val="24"/>
          <w:szCs w:val="24"/>
        </w:rPr>
      </w:pPr>
    </w:p>
    <w:p w14:paraId="3B66268B" w14:textId="77777777" w:rsidR="00D17BCC" w:rsidRPr="00D17BCC" w:rsidRDefault="00D17BCC" w:rsidP="00D17BCC">
      <w:pPr>
        <w:rPr>
          <w:rFonts w:eastAsia="Arial" w:cstheme="minorHAnsi"/>
          <w:b/>
          <w:sz w:val="24"/>
          <w:szCs w:val="24"/>
        </w:rPr>
      </w:pPr>
    </w:p>
    <w:p w14:paraId="53D54731" w14:textId="3795BB99" w:rsidR="00D17BCC" w:rsidRDefault="00D17BCC" w:rsidP="00D17BCC">
      <w:pPr>
        <w:rPr>
          <w:rFonts w:ascii="Calibri" w:eastAsia="Arial" w:hAnsi="Calibri" w:cs="Calibri"/>
          <w:color w:val="4F81BD" w:themeColor="accent1"/>
          <w:sz w:val="28"/>
          <w:szCs w:val="28"/>
        </w:rPr>
      </w:pPr>
      <w:r>
        <w:rPr>
          <w:rFonts w:ascii="Calibri" w:eastAsia="Arial" w:hAnsi="Calibri" w:cs="Calibri"/>
          <w:color w:val="4F81BD" w:themeColor="accent1"/>
          <w:sz w:val="28"/>
          <w:szCs w:val="28"/>
        </w:rPr>
        <w:t>Extra Credit 2 [</w:t>
      </w:r>
      <w:r w:rsidR="00B20164">
        <w:rPr>
          <w:rFonts w:ascii="Calibri" w:eastAsia="Arial" w:hAnsi="Calibri" w:cs="Calibri"/>
          <w:color w:val="4F81BD" w:themeColor="accent1"/>
          <w:sz w:val="28"/>
          <w:szCs w:val="28"/>
        </w:rPr>
        <w:t>5</w:t>
      </w:r>
      <w:r>
        <w:rPr>
          <w:rFonts w:ascii="Calibri" w:eastAsia="Arial" w:hAnsi="Calibri" w:cs="Calibri"/>
          <w:color w:val="4F81BD" w:themeColor="accent1"/>
          <w:sz w:val="28"/>
          <w:szCs w:val="28"/>
        </w:rPr>
        <w:t xml:space="preserve"> points]</w:t>
      </w:r>
    </w:p>
    <w:p w14:paraId="60E84B64" w14:textId="104F83E1" w:rsidR="00D17BCC" w:rsidRDefault="00D17BCC" w:rsidP="00D17BCC">
      <w:pPr>
        <w:rPr>
          <w:rFonts w:ascii="Calibri" w:eastAsia="Arial" w:hAnsi="Calibri" w:cs="Calibri"/>
          <w:color w:val="4F81BD" w:themeColor="accent1"/>
          <w:sz w:val="28"/>
          <w:szCs w:val="28"/>
        </w:rPr>
      </w:pPr>
    </w:p>
    <w:p w14:paraId="5582FE3E" w14:textId="50D9ABD4" w:rsidR="00D17BCC" w:rsidRPr="009F72EA" w:rsidRDefault="00D17BCC" w:rsidP="00283816">
      <w:pPr>
        <w:pStyle w:val="ListParagraph"/>
        <w:numPr>
          <w:ilvl w:val="0"/>
          <w:numId w:val="39"/>
        </w:numPr>
        <w:jc w:val="both"/>
        <w:rPr>
          <w:rFonts w:ascii="Calibri" w:eastAsia="Arial" w:hAnsi="Calibri" w:cs="Calibri"/>
          <w:color w:val="4F81BD" w:themeColor="accent1"/>
          <w:sz w:val="28"/>
          <w:szCs w:val="28"/>
        </w:rPr>
      </w:pPr>
      <w:r w:rsidRPr="009F72EA">
        <w:rPr>
          <w:rFonts w:eastAsia="Arial" w:cstheme="minorHAnsi"/>
          <w:color w:val="000000" w:themeColor="text1"/>
          <w:sz w:val="24"/>
          <w:szCs w:val="24"/>
        </w:rPr>
        <w:t>Repeat th</w:t>
      </w:r>
      <w:r w:rsidR="009F72EA" w:rsidRPr="009F72EA">
        <w:rPr>
          <w:rFonts w:eastAsia="Arial" w:cstheme="minorHAnsi"/>
          <w:color w:val="000000" w:themeColor="text1"/>
          <w:sz w:val="24"/>
          <w:szCs w:val="24"/>
        </w:rPr>
        <w:t xml:space="preserve">e </w:t>
      </w:r>
      <w:r w:rsidR="00476736">
        <w:rPr>
          <w:rFonts w:eastAsia="Arial" w:cstheme="minorHAnsi"/>
          <w:color w:val="000000" w:themeColor="text1"/>
          <w:sz w:val="24"/>
          <w:szCs w:val="24"/>
        </w:rPr>
        <w:t xml:space="preserve">Scapy </w:t>
      </w:r>
      <w:r w:rsidR="009F72EA" w:rsidRPr="009F72EA">
        <w:rPr>
          <w:rFonts w:eastAsia="Arial" w:cstheme="minorHAnsi"/>
          <w:color w:val="000000" w:themeColor="text1"/>
          <w:sz w:val="24"/>
          <w:szCs w:val="24"/>
        </w:rPr>
        <w:t xml:space="preserve">Objective 1 (Create an ICMP echo request and ARP frame through </w:t>
      </w:r>
      <w:r w:rsidR="006C1399">
        <w:rPr>
          <w:rFonts w:eastAsia="Arial" w:cstheme="minorHAnsi"/>
          <w:color w:val="000000" w:themeColor="text1"/>
          <w:sz w:val="24"/>
          <w:szCs w:val="24"/>
        </w:rPr>
        <w:t>S</w:t>
      </w:r>
      <w:r w:rsidR="009F72EA" w:rsidRPr="009F72EA">
        <w:rPr>
          <w:rFonts w:eastAsia="Arial" w:cstheme="minorHAnsi"/>
          <w:color w:val="000000" w:themeColor="text1"/>
          <w:sz w:val="24"/>
          <w:szCs w:val="24"/>
        </w:rPr>
        <w:t>capy) using IPv6. Answer question</w:t>
      </w:r>
      <w:r w:rsidR="009F72EA">
        <w:rPr>
          <w:rFonts w:eastAsia="Arial" w:cstheme="minorHAnsi"/>
          <w:color w:val="000000" w:themeColor="text1"/>
          <w:sz w:val="24"/>
          <w:szCs w:val="24"/>
        </w:rPr>
        <w:t>s</w:t>
      </w:r>
      <w:r w:rsidR="009F72EA" w:rsidRPr="009F72EA">
        <w:rPr>
          <w:rFonts w:eastAsia="Arial" w:cstheme="minorHAnsi"/>
          <w:color w:val="000000" w:themeColor="text1"/>
          <w:sz w:val="24"/>
          <w:szCs w:val="24"/>
        </w:rPr>
        <w:t xml:space="preserve"> 1 to 4 with respect to IPv6. Paste relevant screenshots.</w:t>
      </w:r>
      <w:r w:rsidR="009F72EA">
        <w:rPr>
          <w:rFonts w:eastAsia="Arial" w:cstheme="minorHAnsi"/>
          <w:color w:val="000000" w:themeColor="text1"/>
          <w:sz w:val="24"/>
          <w:szCs w:val="24"/>
        </w:rPr>
        <w:t xml:space="preserve"> (HINT: Are you sure it is ARP?)</w:t>
      </w:r>
    </w:p>
    <w:p w14:paraId="3FF8255F" w14:textId="0F45EF2B" w:rsidR="0092492A" w:rsidRDefault="0092492A" w:rsidP="0092492A">
      <w:pPr>
        <w:pStyle w:val="ListParagraph"/>
        <w:rPr>
          <w:rFonts w:eastAsia="Arial"/>
          <w:b/>
          <w:spacing w:val="2"/>
          <w:sz w:val="24"/>
          <w:szCs w:val="24"/>
        </w:rPr>
      </w:pPr>
    </w:p>
    <w:p w14:paraId="7D37AE33" w14:textId="4D6564E7" w:rsidR="00863553" w:rsidRPr="00E435A8" w:rsidRDefault="00863553" w:rsidP="00863553">
      <w:pPr>
        <w:rPr>
          <w:rFonts w:asciiTheme="minorHAnsi" w:eastAsia="Arial" w:hAnsiTheme="minorHAnsi"/>
          <w:b/>
          <w:spacing w:val="2"/>
          <w:sz w:val="24"/>
          <w:szCs w:val="24"/>
        </w:rPr>
      </w:pPr>
      <w:r w:rsidRPr="000C538F">
        <w:rPr>
          <w:rFonts w:ascii="Calibri" w:eastAsia="Arial" w:hAnsi="Calibri" w:cs="Calibri"/>
          <w:color w:val="4F81BD" w:themeColor="accent1"/>
          <w:sz w:val="28"/>
          <w:szCs w:val="28"/>
        </w:rPr>
        <w:t>R</w:t>
      </w:r>
      <w:r w:rsidR="000C538F">
        <w:rPr>
          <w:rFonts w:ascii="Calibri" w:eastAsia="Arial" w:hAnsi="Calibri" w:cs="Calibri"/>
          <w:color w:val="4F81BD" w:themeColor="accent1"/>
          <w:sz w:val="28"/>
          <w:szCs w:val="28"/>
        </w:rPr>
        <w:t>eflection</w:t>
      </w:r>
      <w:r w:rsidR="00D22AEC">
        <w:rPr>
          <w:rFonts w:ascii="Calibri" w:eastAsia="Arial" w:hAnsi="Calibri" w:cs="Calibri"/>
          <w:color w:val="4F81BD" w:themeColor="accent1"/>
          <w:sz w:val="28"/>
          <w:szCs w:val="28"/>
        </w:rPr>
        <w:t>:</w:t>
      </w:r>
    </w:p>
    <w:p w14:paraId="1229E398" w14:textId="6C0CF1D8" w:rsidR="00863553" w:rsidRPr="00E435A8" w:rsidRDefault="00863553" w:rsidP="00863553">
      <w:pPr>
        <w:rPr>
          <w:rFonts w:asciiTheme="minorHAnsi" w:eastAsia="Arial" w:hAnsiTheme="minorHAnsi"/>
          <w:b/>
          <w:spacing w:val="2"/>
          <w:sz w:val="24"/>
          <w:szCs w:val="24"/>
        </w:rPr>
      </w:pPr>
    </w:p>
    <w:p w14:paraId="47A6CB14" w14:textId="44C27A2C" w:rsidR="00863553" w:rsidRPr="005C336A" w:rsidRDefault="00863553" w:rsidP="00864F41">
      <w:pPr>
        <w:jc w:val="both"/>
        <w:rPr>
          <w:rFonts w:asciiTheme="minorHAnsi" w:eastAsia="Arial" w:hAnsiTheme="minorHAnsi"/>
          <w:b/>
          <w:spacing w:val="2"/>
          <w:sz w:val="24"/>
          <w:szCs w:val="24"/>
        </w:rPr>
      </w:pPr>
      <w:r w:rsidRPr="005C336A">
        <w:rPr>
          <w:rFonts w:asciiTheme="minorHAnsi" w:eastAsia="Arial" w:hAnsiTheme="minorHAnsi"/>
          <w:spacing w:val="2"/>
          <w:sz w:val="24"/>
          <w:szCs w:val="24"/>
        </w:rPr>
        <w:t>What did you learn from this lab and how would you incorporate this in a</w:t>
      </w:r>
      <w:r w:rsidR="007914CA" w:rsidRPr="005C336A">
        <w:rPr>
          <w:rFonts w:asciiTheme="minorHAnsi" w:eastAsia="Arial" w:hAnsiTheme="minorHAnsi"/>
          <w:spacing w:val="2"/>
          <w:sz w:val="24"/>
          <w:szCs w:val="24"/>
        </w:rPr>
        <w:t xml:space="preserve"> production</w:t>
      </w:r>
      <w:r w:rsidRPr="005C336A">
        <w:rPr>
          <w:rFonts w:asciiTheme="minorHAnsi" w:eastAsia="Arial" w:hAnsiTheme="minorHAnsi"/>
          <w:spacing w:val="2"/>
          <w:sz w:val="24"/>
          <w:szCs w:val="24"/>
        </w:rPr>
        <w:t xml:space="preserve"> network setting? </w:t>
      </w:r>
      <w:r w:rsidRPr="005C336A">
        <w:rPr>
          <w:rFonts w:asciiTheme="minorHAnsi" w:eastAsia="Arial" w:hAnsiTheme="minorHAnsi"/>
          <w:b/>
          <w:spacing w:val="2"/>
          <w:sz w:val="24"/>
          <w:szCs w:val="24"/>
        </w:rPr>
        <w:t>[5 points]</w:t>
      </w:r>
    </w:p>
    <w:p w14:paraId="742F7A40" w14:textId="77777777" w:rsidR="0036690E" w:rsidRPr="00EB7F86" w:rsidRDefault="0036690E" w:rsidP="00EB7F86">
      <w:pPr>
        <w:rPr>
          <w:rFonts w:eastAsia="Arial"/>
          <w:spacing w:val="2"/>
          <w:sz w:val="24"/>
          <w:szCs w:val="24"/>
        </w:rPr>
      </w:pPr>
    </w:p>
    <w:p w14:paraId="2154DD46" w14:textId="77777777" w:rsidR="001B37AC" w:rsidRPr="00E736FA" w:rsidRDefault="001B37AC" w:rsidP="00E736FA">
      <w:pPr>
        <w:rPr>
          <w:rFonts w:eastAsia="Arial"/>
          <w:spacing w:val="2"/>
        </w:rPr>
      </w:pPr>
    </w:p>
    <w:p w14:paraId="4FB978B5" w14:textId="3A379275" w:rsidR="001B37AC" w:rsidRPr="007A281C" w:rsidRDefault="001B37AC" w:rsidP="007A281C">
      <w:pPr>
        <w:pStyle w:val="Heading1"/>
        <w:keepLines/>
        <w:spacing w:after="0" w:line="259" w:lineRule="auto"/>
        <w:jc w:val="both"/>
        <w:rPr>
          <w:rFonts w:ascii="Calibri" w:hAnsi="Calibri"/>
          <w:b w:val="0"/>
          <w:bCs w:val="0"/>
          <w:color w:val="365F91" w:themeColor="accent1" w:themeShade="BF"/>
          <w:kern w:val="0"/>
        </w:rPr>
      </w:pPr>
      <w:r w:rsidRPr="00BA0192">
        <w:rPr>
          <w:rFonts w:ascii="Calibri" w:hAnsi="Calibri"/>
          <w:b w:val="0"/>
          <w:bCs w:val="0"/>
          <w:color w:val="365F91" w:themeColor="accent1" w:themeShade="BF"/>
          <w:kern w:val="0"/>
        </w:rPr>
        <w:t>Total Score =</w:t>
      </w:r>
      <w:r w:rsidR="005F14BF">
        <w:rPr>
          <w:rFonts w:ascii="Calibri" w:hAnsi="Calibri"/>
          <w:b w:val="0"/>
          <w:bCs w:val="0"/>
          <w:color w:val="365F91" w:themeColor="accent1" w:themeShade="BF"/>
          <w:kern w:val="0"/>
        </w:rPr>
        <w:t xml:space="preserve"> ________________/</w:t>
      </w:r>
      <w:r w:rsidR="0043456C">
        <w:rPr>
          <w:rFonts w:ascii="Calibri" w:hAnsi="Calibri"/>
          <w:b w:val="0"/>
          <w:bCs w:val="0"/>
          <w:color w:val="365F91" w:themeColor="accent1" w:themeShade="BF"/>
          <w:kern w:val="0"/>
        </w:rPr>
        <w:t>1</w:t>
      </w:r>
      <w:r w:rsidR="00B16692">
        <w:rPr>
          <w:rFonts w:ascii="Calibri" w:hAnsi="Calibri"/>
          <w:b w:val="0"/>
          <w:bCs w:val="0"/>
          <w:color w:val="365F91" w:themeColor="accent1" w:themeShade="BF"/>
          <w:kern w:val="0"/>
        </w:rPr>
        <w:t>90</w:t>
      </w:r>
      <w:r w:rsidR="009F72EA">
        <w:rPr>
          <w:rFonts w:ascii="Calibri" w:hAnsi="Calibri"/>
          <w:b w:val="0"/>
          <w:bCs w:val="0"/>
          <w:color w:val="365F91" w:themeColor="accent1" w:themeShade="BF"/>
          <w:kern w:val="0"/>
        </w:rPr>
        <w:t xml:space="preserve"> + (</w:t>
      </w:r>
      <w:r w:rsidR="005C336A">
        <w:rPr>
          <w:rFonts w:ascii="Calibri" w:hAnsi="Calibri"/>
          <w:b w:val="0"/>
          <w:bCs w:val="0"/>
          <w:color w:val="365F91" w:themeColor="accent1" w:themeShade="BF"/>
          <w:kern w:val="0"/>
        </w:rPr>
        <w:t>3</w:t>
      </w:r>
      <w:r w:rsidR="009F72EA">
        <w:rPr>
          <w:rFonts w:ascii="Calibri" w:hAnsi="Calibri"/>
          <w:b w:val="0"/>
          <w:bCs w:val="0"/>
          <w:color w:val="365F91" w:themeColor="accent1" w:themeShade="BF"/>
          <w:kern w:val="0"/>
        </w:rPr>
        <w:t>0 Bonus)</w:t>
      </w:r>
    </w:p>
    <w:sectPr w:rsidR="001B37AC" w:rsidRPr="007A281C" w:rsidSect="00B71183">
      <w:headerReference w:type="default" r:id="rId13"/>
      <w:footerReference w:type="default" r:id="rId14"/>
      <w:pgSz w:w="12240" w:h="15840"/>
      <w:pgMar w:top="1380" w:right="1720" w:bottom="280" w:left="170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745E0" w14:textId="77777777" w:rsidR="00760FB8" w:rsidRDefault="00760FB8" w:rsidP="00974A5D">
      <w:r>
        <w:separator/>
      </w:r>
    </w:p>
  </w:endnote>
  <w:endnote w:type="continuationSeparator" w:id="0">
    <w:p w14:paraId="4404B2EE" w14:textId="77777777" w:rsidR="00760FB8" w:rsidRDefault="00760FB8" w:rsidP="0097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0FE92" w14:textId="158EDBAF" w:rsidR="005F4C84" w:rsidRPr="00ED5A75" w:rsidRDefault="000D7189">
    <w:pPr>
      <w:pStyle w:val="Footer"/>
      <w:jc w:val="right"/>
      <w:rPr>
        <w:rFonts w:asciiTheme="minorHAnsi" w:eastAsiaTheme="minorHAnsi" w:hAnsiTheme="minorHAnsi" w:cstheme="minorBidi"/>
        <w:sz w:val="22"/>
        <w:szCs w:val="22"/>
      </w:rPr>
    </w:pPr>
    <w:r>
      <w:rPr>
        <w:rFonts w:asciiTheme="minorHAnsi" w:eastAsiaTheme="minorHAnsi" w:hAnsiTheme="minorHAnsi" w:cstheme="minorBidi"/>
        <w:sz w:val="22"/>
        <w:szCs w:val="22"/>
      </w:rPr>
      <w:t xml:space="preserve">   </w:t>
    </w:r>
    <w:r w:rsidR="005F4C84">
      <w:rPr>
        <w:rFonts w:asciiTheme="minorHAnsi" w:eastAsiaTheme="minorHAnsi" w:hAnsiTheme="minorHAnsi" w:cstheme="minorBidi"/>
        <w:sz w:val="22"/>
        <w:szCs w:val="22"/>
      </w:rPr>
      <w:t xml:space="preserve">Lab </w:t>
    </w:r>
    <w:r w:rsidR="00495B4F">
      <w:rPr>
        <w:rFonts w:asciiTheme="minorHAnsi" w:eastAsiaTheme="minorHAnsi" w:hAnsiTheme="minorHAnsi" w:cstheme="minorBidi"/>
        <w:sz w:val="22"/>
        <w:szCs w:val="22"/>
      </w:rPr>
      <w:t>2</w:t>
    </w:r>
    <w:r w:rsidR="005F4C84">
      <w:rPr>
        <w:rFonts w:asciiTheme="minorHAnsi" w:eastAsiaTheme="minorHAnsi" w:hAnsiTheme="minorHAnsi" w:cstheme="minorBidi"/>
        <w:sz w:val="22"/>
        <w:szCs w:val="22"/>
      </w:rPr>
      <w:t xml:space="preserve">: </w:t>
    </w:r>
    <w:r w:rsidRPr="000D7189">
      <w:rPr>
        <w:rFonts w:asciiTheme="minorHAnsi" w:eastAsiaTheme="minorHAnsi" w:hAnsiTheme="minorHAnsi" w:cstheme="minorBidi"/>
        <w:sz w:val="22"/>
        <w:szCs w:val="22"/>
      </w:rPr>
      <w:t>DHCPv4, DHCPv6 - Auto-configuration, Prefix Delegation &amp; Scapy</w:t>
    </w:r>
    <w:r>
      <w:rPr>
        <w:rFonts w:asciiTheme="minorHAnsi" w:eastAsiaTheme="minorHAnsi" w:hAnsiTheme="minorHAnsi" w:cstheme="minorBidi"/>
        <w:sz w:val="22"/>
        <w:szCs w:val="22"/>
      </w:rPr>
      <w:t xml:space="preserve">     </w:t>
    </w:r>
  </w:p>
  <w:p w14:paraId="31E30C50" w14:textId="77777777" w:rsidR="005F4C84" w:rsidRDefault="005F4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014E8" w14:textId="77777777" w:rsidR="00760FB8" w:rsidRDefault="00760FB8" w:rsidP="00974A5D">
      <w:r>
        <w:separator/>
      </w:r>
    </w:p>
  </w:footnote>
  <w:footnote w:type="continuationSeparator" w:id="0">
    <w:p w14:paraId="505CA074" w14:textId="77777777" w:rsidR="00760FB8" w:rsidRDefault="00760FB8" w:rsidP="00974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32122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E5AFC1" w14:textId="45A52E8B" w:rsidR="005F4C84" w:rsidRDefault="005F4C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AA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BEFFC97" w14:textId="77777777" w:rsidR="005F4C84" w:rsidRDefault="005F4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5E0CCC"/>
    <w:multiLevelType w:val="hybridMultilevel"/>
    <w:tmpl w:val="17627D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19A2394"/>
    <w:multiLevelType w:val="hybridMultilevel"/>
    <w:tmpl w:val="748C96DE"/>
    <w:lvl w:ilvl="0" w:tplc="119E1D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73E37"/>
    <w:multiLevelType w:val="hybridMultilevel"/>
    <w:tmpl w:val="0D08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80F9B"/>
    <w:multiLevelType w:val="hybridMultilevel"/>
    <w:tmpl w:val="EAA8F214"/>
    <w:lvl w:ilvl="0" w:tplc="76E49B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C253C"/>
    <w:multiLevelType w:val="hybridMultilevel"/>
    <w:tmpl w:val="6BBEE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25153"/>
    <w:multiLevelType w:val="hybridMultilevel"/>
    <w:tmpl w:val="37AE7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44D66"/>
    <w:multiLevelType w:val="multilevel"/>
    <w:tmpl w:val="9A321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66DE9"/>
    <w:multiLevelType w:val="hybridMultilevel"/>
    <w:tmpl w:val="EA14B95C"/>
    <w:lvl w:ilvl="0" w:tplc="6700D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9F0DBE"/>
    <w:multiLevelType w:val="hybridMultilevel"/>
    <w:tmpl w:val="CA4ECF8C"/>
    <w:lvl w:ilvl="0" w:tplc="FB5C9C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FBD09DD"/>
    <w:multiLevelType w:val="hybridMultilevel"/>
    <w:tmpl w:val="C9FA1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05E6F"/>
    <w:multiLevelType w:val="hybridMultilevel"/>
    <w:tmpl w:val="E646BDBC"/>
    <w:lvl w:ilvl="0" w:tplc="2D662F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D4366E"/>
    <w:multiLevelType w:val="hybridMultilevel"/>
    <w:tmpl w:val="60A8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B18AE7A">
      <w:start w:val="1"/>
      <w:numFmt w:val="decimal"/>
      <w:lvlText w:val="%3.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07F70"/>
    <w:multiLevelType w:val="hybridMultilevel"/>
    <w:tmpl w:val="63BC7B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B73545"/>
    <w:multiLevelType w:val="hybridMultilevel"/>
    <w:tmpl w:val="93CE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A26B4"/>
    <w:multiLevelType w:val="hybridMultilevel"/>
    <w:tmpl w:val="58B69C5E"/>
    <w:lvl w:ilvl="0" w:tplc="4F92E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3538A"/>
    <w:multiLevelType w:val="hybridMultilevel"/>
    <w:tmpl w:val="3EB039A4"/>
    <w:lvl w:ilvl="0" w:tplc="9B92C93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F2ECB"/>
    <w:multiLevelType w:val="multilevel"/>
    <w:tmpl w:val="CA4C4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14B30"/>
    <w:multiLevelType w:val="hybridMultilevel"/>
    <w:tmpl w:val="C4A8E332"/>
    <w:lvl w:ilvl="0" w:tplc="8812C3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D1453"/>
    <w:multiLevelType w:val="hybridMultilevel"/>
    <w:tmpl w:val="DE68E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367023"/>
    <w:multiLevelType w:val="hybridMultilevel"/>
    <w:tmpl w:val="6E6EE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141C4"/>
    <w:multiLevelType w:val="hybridMultilevel"/>
    <w:tmpl w:val="71042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D433D"/>
    <w:multiLevelType w:val="hybridMultilevel"/>
    <w:tmpl w:val="2A7EAB5A"/>
    <w:lvl w:ilvl="0" w:tplc="314698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C5101"/>
    <w:multiLevelType w:val="hybridMultilevel"/>
    <w:tmpl w:val="D8D4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E6488"/>
    <w:multiLevelType w:val="hybridMultilevel"/>
    <w:tmpl w:val="268C4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96F51"/>
    <w:multiLevelType w:val="hybridMultilevel"/>
    <w:tmpl w:val="22380674"/>
    <w:lvl w:ilvl="0" w:tplc="EF2ADC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E0F0C"/>
    <w:multiLevelType w:val="hybridMultilevel"/>
    <w:tmpl w:val="BFBA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631F5"/>
    <w:multiLevelType w:val="hybridMultilevel"/>
    <w:tmpl w:val="A5F2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54098"/>
    <w:multiLevelType w:val="hybridMultilevel"/>
    <w:tmpl w:val="68AA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A3B86"/>
    <w:multiLevelType w:val="hybridMultilevel"/>
    <w:tmpl w:val="9184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E7AA8"/>
    <w:multiLevelType w:val="hybridMultilevel"/>
    <w:tmpl w:val="22380674"/>
    <w:lvl w:ilvl="0" w:tplc="EF2ADC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C11A6"/>
    <w:multiLevelType w:val="hybridMultilevel"/>
    <w:tmpl w:val="8494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223D6"/>
    <w:multiLevelType w:val="hybridMultilevel"/>
    <w:tmpl w:val="EA1CD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738"/>
    <w:multiLevelType w:val="hybridMultilevel"/>
    <w:tmpl w:val="D0504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053D4"/>
    <w:multiLevelType w:val="multilevel"/>
    <w:tmpl w:val="72CC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2510A1C"/>
    <w:multiLevelType w:val="hybridMultilevel"/>
    <w:tmpl w:val="42121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07344"/>
    <w:multiLevelType w:val="hybridMultilevel"/>
    <w:tmpl w:val="9C7A6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7B30B0"/>
    <w:multiLevelType w:val="hybridMultilevel"/>
    <w:tmpl w:val="C9FA1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E3373B"/>
    <w:multiLevelType w:val="hybridMultilevel"/>
    <w:tmpl w:val="4FAE4D80"/>
    <w:lvl w:ilvl="0" w:tplc="94DC27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25B9A"/>
    <w:multiLevelType w:val="hybridMultilevel"/>
    <w:tmpl w:val="DEF4D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D4406"/>
    <w:multiLevelType w:val="hybridMultilevel"/>
    <w:tmpl w:val="98BE5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F2C4B3E"/>
    <w:multiLevelType w:val="hybridMultilevel"/>
    <w:tmpl w:val="8042E03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1" w15:restartNumberingAfterBreak="0">
    <w:nsid w:val="6FF56C3E"/>
    <w:multiLevelType w:val="hybridMultilevel"/>
    <w:tmpl w:val="E40C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16EC9"/>
    <w:multiLevelType w:val="hybridMultilevel"/>
    <w:tmpl w:val="B184BE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A43660"/>
    <w:multiLevelType w:val="hybridMultilevel"/>
    <w:tmpl w:val="5A225472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4" w15:restartNumberingAfterBreak="0">
    <w:nsid w:val="74FB0933"/>
    <w:multiLevelType w:val="hybridMultilevel"/>
    <w:tmpl w:val="E320033C"/>
    <w:lvl w:ilvl="0" w:tplc="F498FE6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color w:val="4F81BD" w:themeColor="accen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"/>
  </w:num>
  <w:num w:numId="3">
    <w:abstractNumId w:val="43"/>
  </w:num>
  <w:num w:numId="4">
    <w:abstractNumId w:val="0"/>
  </w:num>
  <w:num w:numId="5">
    <w:abstractNumId w:val="40"/>
  </w:num>
  <w:num w:numId="6">
    <w:abstractNumId w:val="23"/>
  </w:num>
  <w:num w:numId="7">
    <w:abstractNumId w:val="38"/>
  </w:num>
  <w:num w:numId="8">
    <w:abstractNumId w:val="5"/>
  </w:num>
  <w:num w:numId="9">
    <w:abstractNumId w:val="28"/>
  </w:num>
  <w:num w:numId="10">
    <w:abstractNumId w:val="25"/>
  </w:num>
  <w:num w:numId="11">
    <w:abstractNumId w:val="36"/>
  </w:num>
  <w:num w:numId="12">
    <w:abstractNumId w:val="9"/>
  </w:num>
  <w:num w:numId="13">
    <w:abstractNumId w:val="20"/>
  </w:num>
  <w:num w:numId="14">
    <w:abstractNumId w:val="32"/>
  </w:num>
  <w:num w:numId="15">
    <w:abstractNumId w:val="11"/>
  </w:num>
  <w:num w:numId="16">
    <w:abstractNumId w:val="34"/>
  </w:num>
  <w:num w:numId="17">
    <w:abstractNumId w:val="30"/>
  </w:num>
  <w:num w:numId="18">
    <w:abstractNumId w:val="17"/>
  </w:num>
  <w:num w:numId="19">
    <w:abstractNumId w:val="31"/>
  </w:num>
  <w:num w:numId="20">
    <w:abstractNumId w:val="21"/>
  </w:num>
  <w:num w:numId="21">
    <w:abstractNumId w:val="35"/>
  </w:num>
  <w:num w:numId="22">
    <w:abstractNumId w:val="18"/>
  </w:num>
  <w:num w:numId="23">
    <w:abstractNumId w:val="16"/>
  </w:num>
  <w:num w:numId="24">
    <w:abstractNumId w:val="6"/>
  </w:num>
  <w:num w:numId="25">
    <w:abstractNumId w:val="19"/>
  </w:num>
  <w:num w:numId="26">
    <w:abstractNumId w:val="12"/>
  </w:num>
  <w:num w:numId="27">
    <w:abstractNumId w:val="26"/>
  </w:num>
  <w:num w:numId="28">
    <w:abstractNumId w:val="24"/>
  </w:num>
  <w:num w:numId="29">
    <w:abstractNumId w:val="42"/>
  </w:num>
  <w:num w:numId="30">
    <w:abstractNumId w:val="1"/>
  </w:num>
  <w:num w:numId="31">
    <w:abstractNumId w:val="27"/>
  </w:num>
  <w:num w:numId="32">
    <w:abstractNumId w:val="41"/>
  </w:num>
  <w:num w:numId="33">
    <w:abstractNumId w:val="3"/>
  </w:num>
  <w:num w:numId="34">
    <w:abstractNumId w:val="37"/>
  </w:num>
  <w:num w:numId="35">
    <w:abstractNumId w:val="44"/>
  </w:num>
  <w:num w:numId="36">
    <w:abstractNumId w:val="15"/>
  </w:num>
  <w:num w:numId="37">
    <w:abstractNumId w:val="8"/>
  </w:num>
  <w:num w:numId="38">
    <w:abstractNumId w:val="39"/>
  </w:num>
  <w:num w:numId="39">
    <w:abstractNumId w:val="10"/>
  </w:num>
  <w:num w:numId="40">
    <w:abstractNumId w:val="29"/>
  </w:num>
  <w:num w:numId="41">
    <w:abstractNumId w:val="4"/>
  </w:num>
  <w:num w:numId="42">
    <w:abstractNumId w:val="13"/>
  </w:num>
  <w:num w:numId="43">
    <w:abstractNumId w:val="7"/>
  </w:num>
  <w:num w:numId="44">
    <w:abstractNumId w:val="14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F32"/>
    <w:rsid w:val="00005F0A"/>
    <w:rsid w:val="0001232C"/>
    <w:rsid w:val="00015146"/>
    <w:rsid w:val="000157B0"/>
    <w:rsid w:val="000235D3"/>
    <w:rsid w:val="00024B75"/>
    <w:rsid w:val="00030A82"/>
    <w:rsid w:val="00036C61"/>
    <w:rsid w:val="00037B86"/>
    <w:rsid w:val="00046373"/>
    <w:rsid w:val="000604BA"/>
    <w:rsid w:val="000673D7"/>
    <w:rsid w:val="00077BF3"/>
    <w:rsid w:val="00091402"/>
    <w:rsid w:val="000A7E8E"/>
    <w:rsid w:val="000B0CA1"/>
    <w:rsid w:val="000B71E9"/>
    <w:rsid w:val="000C1CC4"/>
    <w:rsid w:val="000C2DDB"/>
    <w:rsid w:val="000C4B28"/>
    <w:rsid w:val="000C538F"/>
    <w:rsid w:val="000D411F"/>
    <w:rsid w:val="000D7189"/>
    <w:rsid w:val="000E1116"/>
    <w:rsid w:val="000F7BF7"/>
    <w:rsid w:val="00101ED2"/>
    <w:rsid w:val="00103058"/>
    <w:rsid w:val="00107CD0"/>
    <w:rsid w:val="00124FD9"/>
    <w:rsid w:val="00125689"/>
    <w:rsid w:val="00127024"/>
    <w:rsid w:val="00160C6A"/>
    <w:rsid w:val="001748D5"/>
    <w:rsid w:val="0018173F"/>
    <w:rsid w:val="001829CC"/>
    <w:rsid w:val="00187C4A"/>
    <w:rsid w:val="00193946"/>
    <w:rsid w:val="0019778C"/>
    <w:rsid w:val="00197D0C"/>
    <w:rsid w:val="001A1B48"/>
    <w:rsid w:val="001B2A9A"/>
    <w:rsid w:val="001B37AC"/>
    <w:rsid w:val="001C65B8"/>
    <w:rsid w:val="001D02B3"/>
    <w:rsid w:val="001D13D0"/>
    <w:rsid w:val="001D1440"/>
    <w:rsid w:val="001D4909"/>
    <w:rsid w:val="001E02A2"/>
    <w:rsid w:val="001E3E40"/>
    <w:rsid w:val="001F1F2B"/>
    <w:rsid w:val="00222950"/>
    <w:rsid w:val="00224016"/>
    <w:rsid w:val="00232178"/>
    <w:rsid w:val="0024622A"/>
    <w:rsid w:val="002707DC"/>
    <w:rsid w:val="00275159"/>
    <w:rsid w:val="0027518F"/>
    <w:rsid w:val="00275627"/>
    <w:rsid w:val="00275F1A"/>
    <w:rsid w:val="00283816"/>
    <w:rsid w:val="002937CD"/>
    <w:rsid w:val="00294289"/>
    <w:rsid w:val="002A5774"/>
    <w:rsid w:val="002A643D"/>
    <w:rsid w:val="002B0BCB"/>
    <w:rsid w:val="002B124E"/>
    <w:rsid w:val="002B4F4B"/>
    <w:rsid w:val="002B6CB9"/>
    <w:rsid w:val="002C0EF0"/>
    <w:rsid w:val="002D0EE9"/>
    <w:rsid w:val="002D6D16"/>
    <w:rsid w:val="002E2913"/>
    <w:rsid w:val="002E500E"/>
    <w:rsid w:val="00304220"/>
    <w:rsid w:val="00311662"/>
    <w:rsid w:val="00316302"/>
    <w:rsid w:val="0031655C"/>
    <w:rsid w:val="00346290"/>
    <w:rsid w:val="00351706"/>
    <w:rsid w:val="003609BC"/>
    <w:rsid w:val="00364B57"/>
    <w:rsid w:val="0036690E"/>
    <w:rsid w:val="00377D20"/>
    <w:rsid w:val="0039598F"/>
    <w:rsid w:val="00396307"/>
    <w:rsid w:val="00397466"/>
    <w:rsid w:val="003A2D94"/>
    <w:rsid w:val="003A350E"/>
    <w:rsid w:val="003C0534"/>
    <w:rsid w:val="003D7F94"/>
    <w:rsid w:val="0040286D"/>
    <w:rsid w:val="00404F34"/>
    <w:rsid w:val="004101D5"/>
    <w:rsid w:val="00413CCF"/>
    <w:rsid w:val="0041454F"/>
    <w:rsid w:val="00423F2C"/>
    <w:rsid w:val="00425991"/>
    <w:rsid w:val="00426AFC"/>
    <w:rsid w:val="0043456C"/>
    <w:rsid w:val="00473044"/>
    <w:rsid w:val="00473AAF"/>
    <w:rsid w:val="00476736"/>
    <w:rsid w:val="004822A3"/>
    <w:rsid w:val="004900AE"/>
    <w:rsid w:val="00495B4F"/>
    <w:rsid w:val="00497AE7"/>
    <w:rsid w:val="004A1969"/>
    <w:rsid w:val="004A4A97"/>
    <w:rsid w:val="004B197E"/>
    <w:rsid w:val="004B4035"/>
    <w:rsid w:val="004D424C"/>
    <w:rsid w:val="004D5659"/>
    <w:rsid w:val="004D6C9A"/>
    <w:rsid w:val="004E3209"/>
    <w:rsid w:val="004E3ABD"/>
    <w:rsid w:val="004E41DD"/>
    <w:rsid w:val="004F7780"/>
    <w:rsid w:val="005011B4"/>
    <w:rsid w:val="00505F57"/>
    <w:rsid w:val="00531707"/>
    <w:rsid w:val="005336A4"/>
    <w:rsid w:val="00537256"/>
    <w:rsid w:val="00540208"/>
    <w:rsid w:val="00540D58"/>
    <w:rsid w:val="005418D1"/>
    <w:rsid w:val="0054540B"/>
    <w:rsid w:val="00560C1F"/>
    <w:rsid w:val="00562309"/>
    <w:rsid w:val="00563575"/>
    <w:rsid w:val="005672ED"/>
    <w:rsid w:val="005741C7"/>
    <w:rsid w:val="005741DD"/>
    <w:rsid w:val="00574D3F"/>
    <w:rsid w:val="005950BC"/>
    <w:rsid w:val="005A2AFA"/>
    <w:rsid w:val="005B41BE"/>
    <w:rsid w:val="005C336A"/>
    <w:rsid w:val="005E0FD1"/>
    <w:rsid w:val="005E3DD6"/>
    <w:rsid w:val="005E5151"/>
    <w:rsid w:val="005E6174"/>
    <w:rsid w:val="005F14BF"/>
    <w:rsid w:val="005F4C84"/>
    <w:rsid w:val="005F6561"/>
    <w:rsid w:val="005F7D20"/>
    <w:rsid w:val="00607402"/>
    <w:rsid w:val="00625BC5"/>
    <w:rsid w:val="00627CE7"/>
    <w:rsid w:val="00632023"/>
    <w:rsid w:val="00634C74"/>
    <w:rsid w:val="006632F2"/>
    <w:rsid w:val="00664E48"/>
    <w:rsid w:val="0066782C"/>
    <w:rsid w:val="00673E28"/>
    <w:rsid w:val="00681B01"/>
    <w:rsid w:val="00693783"/>
    <w:rsid w:val="00697AF2"/>
    <w:rsid w:val="006A5FAE"/>
    <w:rsid w:val="006A7083"/>
    <w:rsid w:val="006B2FC5"/>
    <w:rsid w:val="006B3EC4"/>
    <w:rsid w:val="006C1399"/>
    <w:rsid w:val="006D3B79"/>
    <w:rsid w:val="006E3DF1"/>
    <w:rsid w:val="006E5C9D"/>
    <w:rsid w:val="007051E1"/>
    <w:rsid w:val="007173EA"/>
    <w:rsid w:val="007203A0"/>
    <w:rsid w:val="00722269"/>
    <w:rsid w:val="007235BC"/>
    <w:rsid w:val="00733FC1"/>
    <w:rsid w:val="007355B2"/>
    <w:rsid w:val="007401A3"/>
    <w:rsid w:val="00743A5B"/>
    <w:rsid w:val="0074404C"/>
    <w:rsid w:val="00744727"/>
    <w:rsid w:val="00756D79"/>
    <w:rsid w:val="00760FB8"/>
    <w:rsid w:val="0076258A"/>
    <w:rsid w:val="00767F64"/>
    <w:rsid w:val="00777505"/>
    <w:rsid w:val="00782813"/>
    <w:rsid w:val="007836B9"/>
    <w:rsid w:val="007914CA"/>
    <w:rsid w:val="007A281C"/>
    <w:rsid w:val="007A5317"/>
    <w:rsid w:val="007B18C4"/>
    <w:rsid w:val="007B7E12"/>
    <w:rsid w:val="007E48BD"/>
    <w:rsid w:val="007E74F4"/>
    <w:rsid w:val="007F041F"/>
    <w:rsid w:val="007F67C1"/>
    <w:rsid w:val="007F72DE"/>
    <w:rsid w:val="00841E38"/>
    <w:rsid w:val="008424AE"/>
    <w:rsid w:val="00851F38"/>
    <w:rsid w:val="00862051"/>
    <w:rsid w:val="00863553"/>
    <w:rsid w:val="00864F41"/>
    <w:rsid w:val="00865EE6"/>
    <w:rsid w:val="00867BC8"/>
    <w:rsid w:val="008959A1"/>
    <w:rsid w:val="00897B39"/>
    <w:rsid w:val="008A46BF"/>
    <w:rsid w:val="008B5418"/>
    <w:rsid w:val="008C452E"/>
    <w:rsid w:val="008C4C7E"/>
    <w:rsid w:val="008E4937"/>
    <w:rsid w:val="00901DEA"/>
    <w:rsid w:val="009120D0"/>
    <w:rsid w:val="00916174"/>
    <w:rsid w:val="0092492A"/>
    <w:rsid w:val="009322B8"/>
    <w:rsid w:val="00933D20"/>
    <w:rsid w:val="00934FF9"/>
    <w:rsid w:val="00945365"/>
    <w:rsid w:val="00956164"/>
    <w:rsid w:val="00967472"/>
    <w:rsid w:val="00967912"/>
    <w:rsid w:val="009721F2"/>
    <w:rsid w:val="00974A5D"/>
    <w:rsid w:val="009807BC"/>
    <w:rsid w:val="0098238C"/>
    <w:rsid w:val="00983D19"/>
    <w:rsid w:val="0099361E"/>
    <w:rsid w:val="009A4305"/>
    <w:rsid w:val="009D429F"/>
    <w:rsid w:val="009D71C7"/>
    <w:rsid w:val="009E1226"/>
    <w:rsid w:val="009E3850"/>
    <w:rsid w:val="009E44DF"/>
    <w:rsid w:val="009E54A4"/>
    <w:rsid w:val="009E74B1"/>
    <w:rsid w:val="009F72EA"/>
    <w:rsid w:val="00A042CF"/>
    <w:rsid w:val="00A12BDF"/>
    <w:rsid w:val="00A159D6"/>
    <w:rsid w:val="00A16461"/>
    <w:rsid w:val="00A2309D"/>
    <w:rsid w:val="00A41223"/>
    <w:rsid w:val="00A577CD"/>
    <w:rsid w:val="00A61E0A"/>
    <w:rsid w:val="00A67F35"/>
    <w:rsid w:val="00A71CA2"/>
    <w:rsid w:val="00A8338D"/>
    <w:rsid w:val="00A851F8"/>
    <w:rsid w:val="00A8651E"/>
    <w:rsid w:val="00A93A53"/>
    <w:rsid w:val="00A95D0C"/>
    <w:rsid w:val="00AA25BD"/>
    <w:rsid w:val="00AB7E63"/>
    <w:rsid w:val="00AC2F32"/>
    <w:rsid w:val="00AF1ACE"/>
    <w:rsid w:val="00AF2FEC"/>
    <w:rsid w:val="00B0196D"/>
    <w:rsid w:val="00B16692"/>
    <w:rsid w:val="00B20164"/>
    <w:rsid w:val="00B21CBF"/>
    <w:rsid w:val="00B247B6"/>
    <w:rsid w:val="00B25216"/>
    <w:rsid w:val="00B4272D"/>
    <w:rsid w:val="00B47266"/>
    <w:rsid w:val="00B55CBB"/>
    <w:rsid w:val="00B64C58"/>
    <w:rsid w:val="00B71183"/>
    <w:rsid w:val="00B714E2"/>
    <w:rsid w:val="00B7320C"/>
    <w:rsid w:val="00B96F72"/>
    <w:rsid w:val="00BA0192"/>
    <w:rsid w:val="00BA2A14"/>
    <w:rsid w:val="00BA2DCC"/>
    <w:rsid w:val="00BA3AC9"/>
    <w:rsid w:val="00BB3A29"/>
    <w:rsid w:val="00BB430F"/>
    <w:rsid w:val="00BB723B"/>
    <w:rsid w:val="00BC4085"/>
    <w:rsid w:val="00BC5795"/>
    <w:rsid w:val="00BD703A"/>
    <w:rsid w:val="00BE2CBD"/>
    <w:rsid w:val="00BE320D"/>
    <w:rsid w:val="00BE35A1"/>
    <w:rsid w:val="00BE6446"/>
    <w:rsid w:val="00C00130"/>
    <w:rsid w:val="00C036F1"/>
    <w:rsid w:val="00C03FB3"/>
    <w:rsid w:val="00C10342"/>
    <w:rsid w:val="00C107A1"/>
    <w:rsid w:val="00C215A7"/>
    <w:rsid w:val="00C369BC"/>
    <w:rsid w:val="00C411C7"/>
    <w:rsid w:val="00C55989"/>
    <w:rsid w:val="00C55C07"/>
    <w:rsid w:val="00C62B83"/>
    <w:rsid w:val="00C6376D"/>
    <w:rsid w:val="00C75409"/>
    <w:rsid w:val="00C81EB8"/>
    <w:rsid w:val="00C85597"/>
    <w:rsid w:val="00C92259"/>
    <w:rsid w:val="00C949FF"/>
    <w:rsid w:val="00C97719"/>
    <w:rsid w:val="00C9799F"/>
    <w:rsid w:val="00CC1526"/>
    <w:rsid w:val="00CC63D1"/>
    <w:rsid w:val="00CD7196"/>
    <w:rsid w:val="00CE09C0"/>
    <w:rsid w:val="00CE2746"/>
    <w:rsid w:val="00CE326E"/>
    <w:rsid w:val="00CF115E"/>
    <w:rsid w:val="00CF37CD"/>
    <w:rsid w:val="00D062D6"/>
    <w:rsid w:val="00D17BCC"/>
    <w:rsid w:val="00D22AEC"/>
    <w:rsid w:val="00D571FD"/>
    <w:rsid w:val="00D63FF5"/>
    <w:rsid w:val="00D77673"/>
    <w:rsid w:val="00D864FE"/>
    <w:rsid w:val="00D865C8"/>
    <w:rsid w:val="00DB0FF3"/>
    <w:rsid w:val="00DB371F"/>
    <w:rsid w:val="00DB4FA6"/>
    <w:rsid w:val="00DC7BB2"/>
    <w:rsid w:val="00DD1230"/>
    <w:rsid w:val="00DE4511"/>
    <w:rsid w:val="00DF5378"/>
    <w:rsid w:val="00DF5E04"/>
    <w:rsid w:val="00E0389F"/>
    <w:rsid w:val="00E05929"/>
    <w:rsid w:val="00E11E76"/>
    <w:rsid w:val="00E17D7F"/>
    <w:rsid w:val="00E218C8"/>
    <w:rsid w:val="00E22002"/>
    <w:rsid w:val="00E31384"/>
    <w:rsid w:val="00E416C4"/>
    <w:rsid w:val="00E41AFE"/>
    <w:rsid w:val="00E433FD"/>
    <w:rsid w:val="00E435A8"/>
    <w:rsid w:val="00E51EE8"/>
    <w:rsid w:val="00E62741"/>
    <w:rsid w:val="00E736FA"/>
    <w:rsid w:val="00E810E4"/>
    <w:rsid w:val="00E84DDE"/>
    <w:rsid w:val="00E920D2"/>
    <w:rsid w:val="00EA0E04"/>
    <w:rsid w:val="00EA10A9"/>
    <w:rsid w:val="00EA12D9"/>
    <w:rsid w:val="00EA60FE"/>
    <w:rsid w:val="00EA6BA5"/>
    <w:rsid w:val="00EB7F86"/>
    <w:rsid w:val="00EC2AE7"/>
    <w:rsid w:val="00EC4729"/>
    <w:rsid w:val="00ED5214"/>
    <w:rsid w:val="00ED5A75"/>
    <w:rsid w:val="00EE1B21"/>
    <w:rsid w:val="00EF3E56"/>
    <w:rsid w:val="00F04D40"/>
    <w:rsid w:val="00F42040"/>
    <w:rsid w:val="00F433A0"/>
    <w:rsid w:val="00F4771C"/>
    <w:rsid w:val="00F516E1"/>
    <w:rsid w:val="00F550D4"/>
    <w:rsid w:val="00F6176F"/>
    <w:rsid w:val="00F71BEC"/>
    <w:rsid w:val="00F82961"/>
    <w:rsid w:val="00F84F1B"/>
    <w:rsid w:val="00F94FDA"/>
    <w:rsid w:val="00F97AC3"/>
    <w:rsid w:val="00FA099C"/>
    <w:rsid w:val="00FA43DB"/>
    <w:rsid w:val="00FB0B3C"/>
    <w:rsid w:val="00FB5BC4"/>
    <w:rsid w:val="00FD49A7"/>
    <w:rsid w:val="00FE1A2F"/>
    <w:rsid w:val="00FE3AA7"/>
    <w:rsid w:val="00FF5186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59887E"/>
  <w15:docId w15:val="{6CBB30D8-3F46-4A74-9C26-E0F0E9D9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74A5D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74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A5D"/>
  </w:style>
  <w:style w:type="paragraph" w:styleId="Footer">
    <w:name w:val="footer"/>
    <w:basedOn w:val="Normal"/>
    <w:link w:val="FooterChar"/>
    <w:uiPriority w:val="99"/>
    <w:unhideWhenUsed/>
    <w:rsid w:val="00974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A5D"/>
  </w:style>
  <w:style w:type="character" w:styleId="Hyperlink">
    <w:name w:val="Hyperlink"/>
    <w:basedOn w:val="DefaultParagraphFont"/>
    <w:uiPriority w:val="99"/>
    <w:unhideWhenUsed/>
    <w:rsid w:val="00CD7196"/>
    <w:rPr>
      <w:color w:val="0000FF" w:themeColor="hyperlink"/>
      <w:u w:val="single"/>
    </w:rPr>
  </w:style>
  <w:style w:type="paragraph" w:customStyle="1" w:styleId="Default">
    <w:name w:val="Default"/>
    <w:uiPriority w:val="99"/>
    <w:rsid w:val="00CD7196"/>
    <w:pPr>
      <w:widowControl w:val="0"/>
      <w:autoSpaceDE w:val="0"/>
      <w:autoSpaceDN w:val="0"/>
      <w:adjustRightInd w:val="0"/>
    </w:pPr>
    <w:rPr>
      <w:rFonts w:ascii="Arial MT" w:hAnsi="Arial MT" w:cs="Arial MT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A2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2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F2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FD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FD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FD1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FD1"/>
    <w:rPr>
      <w:rFonts w:asciiTheme="minorHAnsi" w:eastAsiaTheme="minorEastAsia" w:hAnsiTheme="minorHAnsi" w:cstheme="minorBidi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865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6C61"/>
    <w:rPr>
      <w:sz w:val="16"/>
      <w:szCs w:val="16"/>
    </w:rPr>
  </w:style>
  <w:style w:type="paragraph" w:customStyle="1" w:styleId="m1850732587416416014msolistparagraph">
    <w:name w:val="m_1850732587416416014msolistparagraph"/>
    <w:basedOn w:val="Normal"/>
    <w:rsid w:val="005F14BF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822A3"/>
  </w:style>
  <w:style w:type="character" w:styleId="UnresolvedMention">
    <w:name w:val="Unresolved Mention"/>
    <w:basedOn w:val="DefaultParagraphFont"/>
    <w:uiPriority w:val="99"/>
    <w:semiHidden/>
    <w:unhideWhenUsed/>
    <w:rsid w:val="00FD4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apy.readthedocs.io/en/lates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8EBA4-F004-0E4E-9D64-07C60A8E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levi</dc:creator>
  <cp:lastModifiedBy>Microsoft Office User</cp:lastModifiedBy>
  <cp:revision>5</cp:revision>
  <dcterms:created xsi:type="dcterms:W3CDTF">2021-09-07T14:50:00Z</dcterms:created>
  <dcterms:modified xsi:type="dcterms:W3CDTF">2023-01-24T21:43:00Z</dcterms:modified>
</cp:coreProperties>
</file>